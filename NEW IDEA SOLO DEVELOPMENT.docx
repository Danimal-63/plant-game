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6D15C"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p>
    <w:tbl>
      <w:tblPr>
        <w:tblW w:w="11780" w:type="dxa"/>
        <w:tblInd w:w="-118" w:type="dxa"/>
        <w:tblBorders>
          <w:top w:val="nil"/>
          <w:left w:val="nil"/>
          <w:right w:val="nil"/>
        </w:tblBorders>
        <w:tblLayout w:type="fixed"/>
        <w:tblLook w:val="0000" w:firstRow="0" w:lastRow="0" w:firstColumn="0" w:lastColumn="0" w:noHBand="0" w:noVBand="0"/>
      </w:tblPr>
      <w:tblGrid>
        <w:gridCol w:w="520"/>
        <w:gridCol w:w="9900"/>
        <w:gridCol w:w="1360"/>
      </w:tblGrid>
      <w:tr w:rsidR="00A32CA7" w14:paraId="55AE1CA9" w14:textId="77777777">
        <w:tblPrEx>
          <w:tblCellMar>
            <w:top w:w="0" w:type="dxa"/>
            <w:bottom w:w="0" w:type="dxa"/>
          </w:tblCellMar>
        </w:tblPrEx>
        <w:tc>
          <w:tcPr>
            <w:tcW w:w="520" w:type="dxa"/>
            <w:tcBorders>
              <w:top w:val="single" w:sz="8" w:space="0" w:color="BFBFBF"/>
              <w:left w:val="single" w:sz="8" w:space="0" w:color="BFBFBF"/>
              <w:bottom w:val="single" w:sz="8" w:space="0" w:color="BFBFBF"/>
              <w:right w:val="single" w:sz="8" w:space="0" w:color="BFBFBF"/>
            </w:tcBorders>
            <w:shd w:val="clear" w:color="auto" w:fill="00ADBC"/>
            <w:vAlign w:val="center"/>
          </w:tcPr>
          <w:p w14:paraId="2A2AAD09" w14:textId="77777777" w:rsidR="00A32CA7" w:rsidRDefault="00A32CA7">
            <w:pPr>
              <w:autoSpaceDE w:val="0"/>
              <w:autoSpaceDN w:val="0"/>
              <w:adjustRightInd w:val="0"/>
              <w:spacing w:line="480" w:lineRule="auto"/>
              <w:ind w:right="-720"/>
              <w:rPr>
                <w:rFonts w:ascii="Helvetica" w:hAnsi="Helvetica" w:cs="Helvetica"/>
                <w:b/>
                <w:bCs/>
                <w:color w:val="FFFFFF"/>
                <w:sz w:val="24"/>
                <w:szCs w:val="24"/>
                <w:lang w:val="en-US"/>
              </w:rPr>
            </w:pPr>
          </w:p>
        </w:tc>
        <w:tc>
          <w:tcPr>
            <w:tcW w:w="9900" w:type="dxa"/>
            <w:tcBorders>
              <w:top w:val="single" w:sz="8" w:space="0" w:color="BFBFBF"/>
              <w:left w:val="single" w:sz="8" w:space="0" w:color="BFBFBF"/>
              <w:bottom w:val="single" w:sz="8" w:space="0" w:color="BFBFBF"/>
              <w:right w:val="single" w:sz="8" w:space="0" w:color="BFBFBF"/>
            </w:tcBorders>
            <w:shd w:val="clear" w:color="auto" w:fill="00ADBC"/>
            <w:vAlign w:val="center"/>
          </w:tcPr>
          <w:p w14:paraId="423CFA6D" w14:textId="77777777" w:rsidR="00A32CA7" w:rsidRDefault="00A32CA7">
            <w:pPr>
              <w:autoSpaceDE w:val="0"/>
              <w:autoSpaceDN w:val="0"/>
              <w:adjustRightInd w:val="0"/>
              <w:spacing w:line="480" w:lineRule="auto"/>
              <w:ind w:right="-720"/>
              <w:rPr>
                <w:rFonts w:ascii="Helvetica" w:hAnsi="Helvetica" w:cs="Helvetica"/>
                <w:b/>
                <w:bCs/>
                <w:color w:val="FFFFFF"/>
                <w:sz w:val="24"/>
                <w:szCs w:val="24"/>
                <w:lang w:val="en-US"/>
              </w:rPr>
            </w:pPr>
            <w:r>
              <w:rPr>
                <w:rFonts w:ascii="Helvetica" w:hAnsi="Helvetica" w:cs="Helvetica"/>
                <w:b/>
                <w:bCs/>
                <w:color w:val="FFFFFF"/>
                <w:sz w:val="24"/>
                <w:szCs w:val="24"/>
                <w:lang w:val="en-US"/>
              </w:rPr>
              <w:t xml:space="preserve">Advanced </w:t>
            </w:r>
            <w:proofErr w:type="gramStart"/>
            <w:r>
              <w:rPr>
                <w:rFonts w:ascii="Helvetica" w:hAnsi="Helvetica" w:cs="Helvetica"/>
                <w:b/>
                <w:bCs/>
                <w:color w:val="FFFFFF"/>
                <w:sz w:val="24"/>
                <w:szCs w:val="24"/>
                <w:lang w:val="en-US"/>
              </w:rPr>
              <w:t>Topics :</w:t>
            </w:r>
            <w:proofErr w:type="gramEnd"/>
            <w:r>
              <w:rPr>
                <w:rFonts w:ascii="Helvetica" w:hAnsi="Helvetica" w:cs="Helvetica"/>
                <w:b/>
                <w:bCs/>
                <w:color w:val="FFFFFF"/>
                <w:sz w:val="24"/>
                <w:szCs w:val="24"/>
                <w:lang w:val="en-US"/>
              </w:rPr>
              <w:t xml:space="preserve">  Game Design (3-days)</w:t>
            </w:r>
          </w:p>
        </w:tc>
        <w:tc>
          <w:tcPr>
            <w:tcW w:w="1360" w:type="dxa"/>
            <w:tcBorders>
              <w:top w:val="single" w:sz="8" w:space="0" w:color="BFBFBF"/>
              <w:left w:val="single" w:sz="8" w:space="0" w:color="BFBFBF"/>
              <w:bottom w:val="single" w:sz="8" w:space="0" w:color="BFBFBF"/>
              <w:right w:val="single" w:sz="8" w:space="0" w:color="BFBFBF"/>
            </w:tcBorders>
            <w:shd w:val="clear" w:color="auto" w:fill="00ADBC"/>
            <w:vAlign w:val="center"/>
          </w:tcPr>
          <w:p w14:paraId="385FFE5E" w14:textId="77777777" w:rsidR="00A32CA7" w:rsidRDefault="00A32CA7">
            <w:pPr>
              <w:autoSpaceDE w:val="0"/>
              <w:autoSpaceDN w:val="0"/>
              <w:adjustRightInd w:val="0"/>
              <w:spacing w:line="480" w:lineRule="auto"/>
              <w:ind w:right="-720"/>
              <w:rPr>
                <w:rFonts w:ascii="Helvetica" w:hAnsi="Helvetica" w:cs="Helvetica"/>
                <w:color w:val="5D6770"/>
                <w:sz w:val="24"/>
                <w:szCs w:val="24"/>
                <w:lang w:val="en-US"/>
              </w:rPr>
            </w:pPr>
          </w:p>
        </w:tc>
      </w:tr>
    </w:tbl>
    <w:p w14:paraId="138E684C" w14:textId="77777777" w:rsidR="00A32CA7" w:rsidRDefault="00A32CA7" w:rsidP="00A32CA7">
      <w:pPr>
        <w:autoSpaceDE w:val="0"/>
        <w:autoSpaceDN w:val="0"/>
        <w:adjustRightInd w:val="0"/>
        <w:spacing w:before="400" w:after="120" w:line="480" w:lineRule="auto"/>
        <w:ind w:right="-720"/>
        <w:rPr>
          <w:rFonts w:ascii="Helvetica" w:hAnsi="Helvetica" w:cs="Helvetica"/>
          <w:color w:val="5D6770"/>
          <w:sz w:val="24"/>
          <w:szCs w:val="24"/>
          <w:lang w:val="en-US"/>
        </w:rPr>
      </w:pPr>
      <w:r>
        <w:rPr>
          <w:color w:val="7665A0"/>
          <w:sz w:val="24"/>
          <w:szCs w:val="24"/>
          <w:lang w:val="en-US"/>
        </w:rPr>
        <w:t>Overview</w:t>
      </w:r>
    </w:p>
    <w:p w14:paraId="5943EA79"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t>You are to design a game in JavaScript using Canvas.  The game you are about to design has to meet all of the following requirements:</w:t>
      </w:r>
    </w:p>
    <w:p w14:paraId="1D870D02" w14:textId="77777777" w:rsidR="00A32CA7" w:rsidRDefault="00A32CA7" w:rsidP="00A32CA7">
      <w:pPr>
        <w:autoSpaceDE w:val="0"/>
        <w:autoSpaceDN w:val="0"/>
        <w:adjustRightInd w:val="0"/>
        <w:spacing w:line="480" w:lineRule="auto"/>
        <w:ind w:right="-720"/>
        <w:rPr>
          <w:rFonts w:ascii="Helvetica" w:hAnsi="Helvetica" w:cs="Helvetica"/>
          <w:b/>
          <w:bCs/>
          <w:color w:val="7665A0"/>
          <w:sz w:val="24"/>
          <w:szCs w:val="24"/>
          <w:lang w:val="en-US"/>
        </w:rPr>
      </w:pPr>
      <w:r>
        <w:rPr>
          <w:rFonts w:ascii="Helvetica" w:hAnsi="Helvetica" w:cs="Helvetica"/>
          <w:b/>
          <w:bCs/>
          <w:color w:val="7665A0"/>
          <w:sz w:val="24"/>
          <w:szCs w:val="24"/>
          <w:lang w:val="en-US"/>
        </w:rPr>
        <w:t>Requirements</w:t>
      </w:r>
    </w:p>
    <w:p w14:paraId="610AD287" w14:textId="77777777" w:rsidR="00A32CA7" w:rsidRDefault="00A32CA7" w:rsidP="00A32CA7">
      <w:pPr>
        <w:autoSpaceDE w:val="0"/>
        <w:autoSpaceDN w:val="0"/>
        <w:adjustRightInd w:val="0"/>
        <w:spacing w:line="480" w:lineRule="auto"/>
        <w:ind w:right="-720"/>
        <w:rPr>
          <w:b/>
          <w:bCs/>
          <w:color w:val="5D6770"/>
          <w:sz w:val="24"/>
          <w:szCs w:val="24"/>
          <w:lang w:val="en-US"/>
        </w:rPr>
      </w:pPr>
      <w:r>
        <w:rPr>
          <w:b/>
          <w:bCs/>
          <w:color w:val="5D6770"/>
          <w:sz w:val="24"/>
          <w:szCs w:val="24"/>
          <w:lang w:val="en-US"/>
        </w:rPr>
        <w:t>1. The game must be designed for an HTML Canvas using JavaScript</w:t>
      </w:r>
    </w:p>
    <w:p w14:paraId="773B65D9" w14:textId="77777777" w:rsidR="00A32CA7" w:rsidRDefault="00A32CA7" w:rsidP="00A32CA7">
      <w:pPr>
        <w:autoSpaceDE w:val="0"/>
        <w:autoSpaceDN w:val="0"/>
        <w:adjustRightInd w:val="0"/>
        <w:spacing w:line="480" w:lineRule="auto"/>
        <w:ind w:right="-720"/>
        <w:rPr>
          <w:b/>
          <w:bCs/>
          <w:color w:val="5D6770"/>
          <w:sz w:val="24"/>
          <w:szCs w:val="24"/>
          <w:lang w:val="en-US"/>
        </w:rPr>
      </w:pPr>
    </w:p>
    <w:p w14:paraId="3CBF29BF"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r>
        <w:rPr>
          <w:b/>
          <w:bCs/>
          <w:color w:val="5D6770"/>
          <w:sz w:val="24"/>
          <w:szCs w:val="24"/>
          <w:lang w:val="en-US"/>
        </w:rPr>
        <w:tab/>
      </w:r>
      <w:r>
        <w:rPr>
          <w:color w:val="5D6770"/>
          <w:sz w:val="24"/>
          <w:szCs w:val="24"/>
          <w:lang w:val="en-US"/>
        </w:rPr>
        <w:t>The main idea for this game is a co-op/single player game where you manage a garden store and work to fulfill orders from customers as they come in. You can buy upgrades after every round to make your store larger, make your watering can more effective, heating lamps faster, customers paying more, faster movement, or slower customer wait times. Over time, the levels will get harder and you will have more complex orders to complete in a shorter amount of time.</w:t>
      </w:r>
    </w:p>
    <w:p w14:paraId="0CB15E3B" w14:textId="77777777" w:rsidR="00A32CA7" w:rsidRDefault="00A32CA7" w:rsidP="00A32CA7">
      <w:pPr>
        <w:autoSpaceDE w:val="0"/>
        <w:autoSpaceDN w:val="0"/>
        <w:adjustRightInd w:val="0"/>
        <w:spacing w:line="480" w:lineRule="auto"/>
        <w:ind w:right="-720"/>
        <w:rPr>
          <w:rFonts w:ascii="Helvetica" w:hAnsi="Helvetica" w:cs="Helvetica"/>
          <w:b/>
          <w:bCs/>
          <w:color w:val="5D6770"/>
          <w:sz w:val="24"/>
          <w:szCs w:val="24"/>
          <w:lang w:val="en-US"/>
        </w:rPr>
      </w:pPr>
    </w:p>
    <w:p w14:paraId="0B78A8BF" w14:textId="77777777" w:rsidR="00A32CA7" w:rsidRDefault="00A32CA7" w:rsidP="00A32CA7">
      <w:pPr>
        <w:autoSpaceDE w:val="0"/>
        <w:autoSpaceDN w:val="0"/>
        <w:adjustRightInd w:val="0"/>
        <w:spacing w:line="480" w:lineRule="auto"/>
        <w:ind w:right="-720"/>
        <w:rPr>
          <w:b/>
          <w:bCs/>
          <w:color w:val="5D6770"/>
          <w:sz w:val="24"/>
          <w:szCs w:val="24"/>
          <w:lang w:val="en-US"/>
        </w:rPr>
      </w:pPr>
      <w:r>
        <w:rPr>
          <w:b/>
          <w:bCs/>
          <w:color w:val="5D6770"/>
          <w:sz w:val="24"/>
          <w:szCs w:val="24"/>
          <w:lang w:val="en-US"/>
        </w:rPr>
        <w:t xml:space="preserve">2. The game must have levels, controls, and NOT be a copy of an easily Googleable game (by Mr. </w:t>
      </w:r>
      <w:proofErr w:type="spellStart"/>
      <w:r>
        <w:rPr>
          <w:b/>
          <w:bCs/>
          <w:color w:val="5D6770"/>
          <w:sz w:val="24"/>
          <w:szCs w:val="24"/>
          <w:lang w:val="en-US"/>
        </w:rPr>
        <w:t>Theiss</w:t>
      </w:r>
      <w:proofErr w:type="spellEnd"/>
      <w:r>
        <w:rPr>
          <w:b/>
          <w:bCs/>
          <w:color w:val="5D6770"/>
          <w:sz w:val="24"/>
          <w:szCs w:val="24"/>
          <w:lang w:val="en-US"/>
        </w:rPr>
        <w:t xml:space="preserve"> and Mr. Stout)</w:t>
      </w:r>
    </w:p>
    <w:p w14:paraId="2EEE5A6A" w14:textId="77777777" w:rsidR="00A32CA7" w:rsidRDefault="00A32CA7" w:rsidP="00A32CA7">
      <w:pPr>
        <w:autoSpaceDE w:val="0"/>
        <w:autoSpaceDN w:val="0"/>
        <w:adjustRightInd w:val="0"/>
        <w:spacing w:line="480" w:lineRule="auto"/>
        <w:ind w:right="-720"/>
        <w:rPr>
          <w:b/>
          <w:bCs/>
          <w:color w:val="5D6770"/>
          <w:sz w:val="24"/>
          <w:szCs w:val="24"/>
          <w:lang w:val="en-US"/>
        </w:rPr>
      </w:pPr>
    </w:p>
    <w:p w14:paraId="090F62BD" w14:textId="77777777" w:rsidR="00A32CA7" w:rsidRDefault="00A32CA7" w:rsidP="00A32CA7">
      <w:pPr>
        <w:autoSpaceDE w:val="0"/>
        <w:autoSpaceDN w:val="0"/>
        <w:adjustRightInd w:val="0"/>
        <w:spacing w:line="480" w:lineRule="auto"/>
        <w:ind w:right="-720"/>
        <w:rPr>
          <w:color w:val="5D6770"/>
          <w:sz w:val="24"/>
          <w:szCs w:val="24"/>
          <w:lang w:val="en-US"/>
        </w:rPr>
      </w:pPr>
      <w:r>
        <w:rPr>
          <w:rFonts w:ascii="Helvetica" w:hAnsi="Helvetica" w:cs="Helvetica"/>
          <w:color w:val="5D6770"/>
          <w:sz w:val="24"/>
          <w:szCs w:val="24"/>
          <w:lang w:val="en-US"/>
        </w:rPr>
        <w:tab/>
      </w:r>
      <w:r>
        <w:rPr>
          <w:color w:val="5D6770"/>
          <w:sz w:val="24"/>
          <w:szCs w:val="24"/>
          <w:lang w:val="en-US"/>
        </w:rPr>
        <w:t xml:space="preserve">The movement is based on a coordinate system, every object, table, plant, character has a designated spot on a grid (around 16x16). This is being controlled by WASD controls, or IJKL for the second player. The gimmick with two controllers is that the action button (SPACE, which controls picking up stuff, watering stuff, collecting stuff) is the same for both players. So, </w:t>
      </w:r>
      <w:r>
        <w:rPr>
          <w:color w:val="5D6770"/>
          <w:sz w:val="24"/>
          <w:szCs w:val="24"/>
          <w:lang w:val="en-US"/>
        </w:rPr>
        <w:lastRenderedPageBreak/>
        <w:t xml:space="preserve">if player 1 wants to put down a pot and player 2 is watering something, when either one presses SPACE, the other player does the same action. </w:t>
      </w:r>
    </w:p>
    <w:p w14:paraId="2E4B920D" w14:textId="77777777" w:rsidR="00A32CA7" w:rsidRDefault="00A32CA7" w:rsidP="00A32CA7">
      <w:pPr>
        <w:autoSpaceDE w:val="0"/>
        <w:autoSpaceDN w:val="0"/>
        <w:adjustRightInd w:val="0"/>
        <w:spacing w:line="480" w:lineRule="auto"/>
        <w:ind w:right="-720"/>
        <w:rPr>
          <w:color w:val="5D6770"/>
          <w:sz w:val="24"/>
          <w:szCs w:val="24"/>
          <w:lang w:val="en-US"/>
        </w:rPr>
      </w:pPr>
    </w:p>
    <w:p w14:paraId="242EC8B4"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r>
        <w:rPr>
          <w:color w:val="5D6770"/>
          <w:sz w:val="24"/>
          <w:szCs w:val="24"/>
          <w:lang w:val="en-US"/>
        </w:rPr>
        <w:tab/>
        <w:t>The rounds get procedurally harder because the plants will get to more complex levels, meaning that they require more maintenance, and the time limits for customers will get faster.</w:t>
      </w:r>
    </w:p>
    <w:p w14:paraId="31D65BE9" w14:textId="77777777" w:rsidR="00A32CA7" w:rsidRDefault="00A32CA7" w:rsidP="00A32CA7">
      <w:pPr>
        <w:autoSpaceDE w:val="0"/>
        <w:autoSpaceDN w:val="0"/>
        <w:adjustRightInd w:val="0"/>
        <w:spacing w:line="480" w:lineRule="auto"/>
        <w:ind w:right="-720"/>
        <w:rPr>
          <w:rFonts w:ascii="Helvetica" w:hAnsi="Helvetica" w:cs="Helvetica"/>
          <w:b/>
          <w:bCs/>
          <w:color w:val="5D6770"/>
          <w:sz w:val="24"/>
          <w:szCs w:val="24"/>
          <w:lang w:val="en-US"/>
        </w:rPr>
      </w:pPr>
    </w:p>
    <w:p w14:paraId="0790CE2B" w14:textId="77777777" w:rsidR="00A32CA7" w:rsidRDefault="00A32CA7" w:rsidP="00A32CA7">
      <w:pPr>
        <w:autoSpaceDE w:val="0"/>
        <w:autoSpaceDN w:val="0"/>
        <w:adjustRightInd w:val="0"/>
        <w:spacing w:line="480" w:lineRule="auto"/>
        <w:ind w:right="-720"/>
        <w:rPr>
          <w:b/>
          <w:bCs/>
          <w:color w:val="5D6770"/>
          <w:sz w:val="24"/>
          <w:szCs w:val="24"/>
          <w:lang w:val="en-US"/>
        </w:rPr>
      </w:pPr>
      <w:r>
        <w:rPr>
          <w:b/>
          <w:bCs/>
          <w:color w:val="5D6770"/>
          <w:sz w:val="24"/>
          <w:szCs w:val="24"/>
          <w:lang w:val="en-US"/>
        </w:rPr>
        <w:t>3. The game must have multiple objectives</w:t>
      </w:r>
    </w:p>
    <w:p w14:paraId="5941F6E6" w14:textId="77777777" w:rsidR="00A32CA7" w:rsidRDefault="00A32CA7" w:rsidP="00A32CA7">
      <w:pPr>
        <w:autoSpaceDE w:val="0"/>
        <w:autoSpaceDN w:val="0"/>
        <w:adjustRightInd w:val="0"/>
        <w:spacing w:line="480" w:lineRule="auto"/>
        <w:ind w:right="-720"/>
        <w:rPr>
          <w:color w:val="5D6770"/>
          <w:sz w:val="24"/>
          <w:szCs w:val="24"/>
          <w:lang w:val="en-US"/>
        </w:rPr>
      </w:pPr>
      <w:r>
        <w:rPr>
          <w:b/>
          <w:bCs/>
          <w:color w:val="5D6770"/>
          <w:sz w:val="24"/>
          <w:szCs w:val="24"/>
          <w:lang w:val="en-US"/>
        </w:rPr>
        <w:tab/>
      </w:r>
      <w:r>
        <w:rPr>
          <w:color w:val="5D6770"/>
          <w:sz w:val="24"/>
          <w:szCs w:val="24"/>
          <w:lang w:val="en-US"/>
        </w:rPr>
        <w:t>Beat the levels (required score/cost)</w:t>
      </w:r>
    </w:p>
    <w:p w14:paraId="52A9C6FF"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tab/>
        <w:t>Get upgrades</w:t>
      </w:r>
    </w:p>
    <w:p w14:paraId="5643FEA0"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tab/>
        <w:t>Sell the plants as fast as you can for more money</w:t>
      </w:r>
    </w:p>
    <w:p w14:paraId="098C1FBD"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r>
        <w:rPr>
          <w:b/>
          <w:bCs/>
          <w:color w:val="5D6770"/>
          <w:sz w:val="24"/>
          <w:szCs w:val="24"/>
          <w:lang w:val="en-US"/>
        </w:rPr>
        <w:t>4. The game must be designed to support both single and multiplayer modes on the same laptop</w:t>
      </w:r>
    </w:p>
    <w:p w14:paraId="5FAA4071"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r>
        <w:rPr>
          <w:rFonts w:ascii="Helvetica" w:hAnsi="Helvetica" w:cs="Helvetica"/>
          <w:b/>
          <w:bCs/>
          <w:color w:val="5D6770"/>
          <w:sz w:val="24"/>
          <w:szCs w:val="24"/>
          <w:lang w:val="en-US"/>
        </w:rPr>
        <w:tab/>
      </w:r>
      <w:r>
        <w:rPr>
          <w:color w:val="5D6770"/>
          <w:sz w:val="24"/>
          <w:szCs w:val="24"/>
          <w:lang w:val="en-US"/>
        </w:rPr>
        <w:t>Seen above for controls.</w:t>
      </w:r>
      <w:bookmarkStart w:id="0" w:name="_GoBack"/>
      <w:bookmarkEnd w:id="0"/>
    </w:p>
    <w:p w14:paraId="21772464" w14:textId="77777777" w:rsidR="00A32CA7" w:rsidRDefault="00A32CA7" w:rsidP="00A32CA7">
      <w:pPr>
        <w:autoSpaceDE w:val="0"/>
        <w:autoSpaceDN w:val="0"/>
        <w:adjustRightInd w:val="0"/>
        <w:spacing w:line="480" w:lineRule="auto"/>
        <w:ind w:right="-720"/>
        <w:rPr>
          <w:b/>
          <w:bCs/>
          <w:color w:val="5D6770"/>
          <w:sz w:val="24"/>
          <w:szCs w:val="24"/>
          <w:lang w:val="en-US"/>
        </w:rPr>
      </w:pPr>
      <w:r>
        <w:rPr>
          <w:b/>
          <w:bCs/>
          <w:color w:val="5D6770"/>
          <w:sz w:val="24"/>
          <w:szCs w:val="24"/>
          <w:lang w:val="en-US"/>
        </w:rPr>
        <w:t>5. The game must have objects, characters, and/or sprites</w:t>
      </w:r>
    </w:p>
    <w:p w14:paraId="72BBD509" w14:textId="51EB806A" w:rsidR="00A32CA7" w:rsidRDefault="00A32CA7" w:rsidP="00A32C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color w:val="5D6770"/>
          <w:sz w:val="24"/>
          <w:szCs w:val="24"/>
          <w:lang w:val="en-US"/>
        </w:rPr>
      </w:pPr>
      <w:r>
        <w:rPr>
          <w:rFonts w:ascii="Helvetica" w:hAnsi="Helvetica" w:cs="Helvetica"/>
          <w:noProof/>
          <w:sz w:val="24"/>
          <w:szCs w:val="24"/>
          <w:lang w:val="en-US"/>
        </w:rPr>
        <w:drawing>
          <wp:inline distT="0" distB="0" distL="0" distR="0" wp14:anchorId="15A1AF82" wp14:editId="63D733CF">
            <wp:extent cx="714375" cy="71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2AE8A9C4" w14:textId="77777777" w:rsidR="00A32CA7" w:rsidRDefault="00A32CA7" w:rsidP="00A32C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color w:val="5D6770"/>
          <w:sz w:val="24"/>
          <w:szCs w:val="24"/>
          <w:lang w:val="en-US"/>
        </w:rPr>
      </w:pPr>
    </w:p>
    <w:p w14:paraId="3AC58278" w14:textId="77777777" w:rsidR="00A32CA7" w:rsidRDefault="00A32CA7" w:rsidP="00A32CA7">
      <w:pPr>
        <w:autoSpaceDE w:val="0"/>
        <w:autoSpaceDN w:val="0"/>
        <w:adjustRightInd w:val="0"/>
        <w:spacing w:line="480" w:lineRule="auto"/>
        <w:ind w:right="-720"/>
        <w:rPr>
          <w:color w:val="5D6770"/>
          <w:sz w:val="24"/>
          <w:szCs w:val="24"/>
          <w:lang w:val="en-US"/>
        </w:rPr>
      </w:pPr>
      <w:r>
        <w:rPr>
          <w:rFonts w:ascii="Helvetica" w:hAnsi="Helvetica" w:cs="Helvetica"/>
          <w:color w:val="5D6770"/>
          <w:sz w:val="24"/>
          <w:szCs w:val="24"/>
          <w:lang w:val="en-US"/>
        </w:rPr>
        <w:tab/>
      </w:r>
      <w:r>
        <w:rPr>
          <w:color w:val="5D6770"/>
          <w:sz w:val="24"/>
          <w:szCs w:val="24"/>
          <w:lang w:val="en-US"/>
        </w:rPr>
        <w:t>Watering can: Pick up with Space, walk over in front of a pot with a plant in it, and press Space to use the can. Press Space over the table to place it down.</w:t>
      </w:r>
    </w:p>
    <w:p w14:paraId="462B0D43" w14:textId="77777777" w:rsidR="00A32CA7" w:rsidRDefault="00A32CA7" w:rsidP="00A32CA7">
      <w:pPr>
        <w:autoSpaceDE w:val="0"/>
        <w:autoSpaceDN w:val="0"/>
        <w:adjustRightInd w:val="0"/>
        <w:spacing w:line="480" w:lineRule="auto"/>
        <w:ind w:right="-720"/>
        <w:rPr>
          <w:color w:val="5D6770"/>
          <w:sz w:val="24"/>
          <w:szCs w:val="24"/>
          <w:lang w:val="en-US"/>
        </w:rPr>
      </w:pPr>
    </w:p>
    <w:p w14:paraId="7CA88ABE"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tab/>
        <w:t>Pot: Pick up with Space, walk over to mulch to fill it with Space, then press Space over the table to place it down.</w:t>
      </w:r>
    </w:p>
    <w:p w14:paraId="68DF9F32" w14:textId="77777777" w:rsidR="00A32CA7" w:rsidRDefault="00A32CA7" w:rsidP="00A32CA7">
      <w:pPr>
        <w:autoSpaceDE w:val="0"/>
        <w:autoSpaceDN w:val="0"/>
        <w:adjustRightInd w:val="0"/>
        <w:spacing w:line="480" w:lineRule="auto"/>
        <w:ind w:right="-720"/>
        <w:rPr>
          <w:color w:val="5D6770"/>
          <w:sz w:val="24"/>
          <w:szCs w:val="24"/>
          <w:lang w:val="en-US"/>
        </w:rPr>
      </w:pPr>
    </w:p>
    <w:p w14:paraId="65EB2AE3"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lastRenderedPageBreak/>
        <w:tab/>
        <w:t>Seeds: Pick up with Space, walk over to table with pot w/ mulch, plant w space. Consumed on use.</w:t>
      </w:r>
    </w:p>
    <w:p w14:paraId="09D92B9F"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tab/>
        <w:t>Heating lamps: put down a pot in that space. Wait for the timer to go down. Take the pot out after that. Meter shown above tells how long until.</w:t>
      </w:r>
    </w:p>
    <w:p w14:paraId="6B6B2E7A"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tab/>
        <w:t>Character: Displays a state of facing up, down, left, right, and with/</w:t>
      </w:r>
      <w:proofErr w:type="gramStart"/>
      <w:r>
        <w:rPr>
          <w:color w:val="5D6770"/>
          <w:sz w:val="24"/>
          <w:szCs w:val="24"/>
          <w:lang w:val="en-US"/>
        </w:rPr>
        <w:t>without:</w:t>
      </w:r>
      <w:proofErr w:type="gramEnd"/>
      <w:r>
        <w:rPr>
          <w:color w:val="5D6770"/>
          <w:sz w:val="24"/>
          <w:szCs w:val="24"/>
          <w:lang w:val="en-US"/>
        </w:rPr>
        <w:t xml:space="preserve"> pot, pot w mulch, watering can, pot w mulch w seeds.</w:t>
      </w:r>
    </w:p>
    <w:p w14:paraId="09E2F59C"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tab/>
        <w:t>Table: Puts stuff on.</w:t>
      </w:r>
    </w:p>
    <w:p w14:paraId="62F51BBD"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tab/>
        <w:t>Selling table: Sells the pots to the customers</w:t>
      </w:r>
    </w:p>
    <w:p w14:paraId="70361918" w14:textId="77777777" w:rsidR="00A32CA7" w:rsidRDefault="00A32CA7" w:rsidP="00A32CA7">
      <w:pPr>
        <w:autoSpaceDE w:val="0"/>
        <w:autoSpaceDN w:val="0"/>
        <w:adjustRightInd w:val="0"/>
        <w:spacing w:line="480" w:lineRule="auto"/>
        <w:ind w:right="-720"/>
        <w:rPr>
          <w:color w:val="5D6770"/>
          <w:sz w:val="24"/>
          <w:szCs w:val="24"/>
          <w:lang w:val="en-US"/>
        </w:rPr>
      </w:pPr>
      <w:r>
        <w:rPr>
          <w:color w:val="5D6770"/>
          <w:sz w:val="24"/>
          <w:szCs w:val="24"/>
          <w:lang w:val="en-US"/>
        </w:rPr>
        <w:tab/>
        <w:t>Customers: Ask for an order (right now one flower), turns red if meter gets to red portion. Hurry up!</w:t>
      </w:r>
    </w:p>
    <w:p w14:paraId="666D9C16"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r>
        <w:rPr>
          <w:color w:val="5D6770"/>
          <w:sz w:val="24"/>
          <w:szCs w:val="24"/>
          <w:lang w:val="en-US"/>
        </w:rPr>
        <w:tab/>
        <w:t>ATM/Computer: Interact to buy an upgrade.</w:t>
      </w:r>
    </w:p>
    <w:p w14:paraId="1609E743" w14:textId="77777777" w:rsidR="00A32CA7" w:rsidRDefault="00A32CA7" w:rsidP="00A32CA7">
      <w:pPr>
        <w:autoSpaceDE w:val="0"/>
        <w:autoSpaceDN w:val="0"/>
        <w:adjustRightInd w:val="0"/>
        <w:spacing w:line="480" w:lineRule="auto"/>
        <w:ind w:right="-720"/>
        <w:rPr>
          <w:b/>
          <w:bCs/>
          <w:color w:val="5D6770"/>
          <w:sz w:val="24"/>
          <w:szCs w:val="24"/>
          <w:lang w:val="en-US"/>
        </w:rPr>
      </w:pPr>
      <w:r>
        <w:rPr>
          <w:b/>
          <w:bCs/>
          <w:color w:val="5D6770"/>
          <w:sz w:val="24"/>
          <w:szCs w:val="24"/>
          <w:lang w:val="en-US"/>
        </w:rPr>
        <w:t>6. Must have an overlay or some way of viewing game states during play (having score on screen does not count)</w:t>
      </w:r>
    </w:p>
    <w:p w14:paraId="14F9C511"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r>
        <w:rPr>
          <w:rFonts w:ascii="Helvetica" w:hAnsi="Helvetica" w:cs="Helvetica"/>
          <w:color w:val="5D6770"/>
          <w:sz w:val="24"/>
          <w:szCs w:val="24"/>
          <w:lang w:val="en-US"/>
        </w:rPr>
        <w:tab/>
      </w:r>
      <w:r>
        <w:rPr>
          <w:color w:val="5D6770"/>
          <w:sz w:val="24"/>
          <w:szCs w:val="24"/>
          <w:lang w:val="en-US"/>
        </w:rPr>
        <w:t xml:space="preserve">You can see the cost that you need to get to complete the level, and how far you are to get to the next upgrade. </w:t>
      </w:r>
    </w:p>
    <w:p w14:paraId="4D09DAD7" w14:textId="77777777" w:rsidR="00A32CA7" w:rsidRDefault="00A32CA7" w:rsidP="00A32CA7">
      <w:pPr>
        <w:autoSpaceDE w:val="0"/>
        <w:autoSpaceDN w:val="0"/>
        <w:adjustRightInd w:val="0"/>
        <w:spacing w:line="480" w:lineRule="auto"/>
        <w:ind w:right="-720"/>
        <w:rPr>
          <w:b/>
          <w:bCs/>
          <w:color w:val="5D6770"/>
          <w:sz w:val="24"/>
          <w:szCs w:val="24"/>
          <w:lang w:val="en-US"/>
        </w:rPr>
      </w:pPr>
      <w:r>
        <w:rPr>
          <w:b/>
          <w:bCs/>
          <w:color w:val="5D6770"/>
          <w:sz w:val="24"/>
          <w:szCs w:val="24"/>
          <w:lang w:val="en-US"/>
        </w:rPr>
        <w:t>7. The game must have one experimental feature</w:t>
      </w:r>
    </w:p>
    <w:p w14:paraId="0E1D56C1"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r>
        <w:rPr>
          <w:b/>
          <w:bCs/>
          <w:color w:val="5D6770"/>
          <w:sz w:val="24"/>
          <w:szCs w:val="24"/>
          <w:lang w:val="en-US"/>
        </w:rPr>
        <w:tab/>
      </w:r>
      <w:r>
        <w:rPr>
          <w:color w:val="5D6770"/>
          <w:sz w:val="24"/>
          <w:szCs w:val="24"/>
          <w:lang w:val="en-US"/>
        </w:rPr>
        <w:t>After every round, you can rebuild your shop with your tiles that you have</w:t>
      </w:r>
    </w:p>
    <w:p w14:paraId="1695EC21"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p>
    <w:p w14:paraId="10906271"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p>
    <w:p w14:paraId="0E1D4239"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p>
    <w:tbl>
      <w:tblPr>
        <w:tblW w:w="11780" w:type="dxa"/>
        <w:tblInd w:w="-118" w:type="dxa"/>
        <w:tblBorders>
          <w:top w:val="nil"/>
          <w:left w:val="nil"/>
          <w:right w:val="nil"/>
        </w:tblBorders>
        <w:tblLayout w:type="fixed"/>
        <w:tblLook w:val="0000" w:firstRow="0" w:lastRow="0" w:firstColumn="0" w:lastColumn="0" w:noHBand="0" w:noVBand="0"/>
      </w:tblPr>
      <w:tblGrid>
        <w:gridCol w:w="700"/>
        <w:gridCol w:w="9340"/>
        <w:gridCol w:w="1740"/>
      </w:tblGrid>
      <w:tr w:rsidR="00A32CA7" w14:paraId="5DACF9F4" w14:textId="77777777">
        <w:tblPrEx>
          <w:tblCellMar>
            <w:top w:w="0" w:type="dxa"/>
            <w:bottom w:w="0" w:type="dxa"/>
          </w:tblCellMar>
        </w:tblPrEx>
        <w:tc>
          <w:tcPr>
            <w:tcW w:w="700" w:type="dxa"/>
            <w:tcBorders>
              <w:top w:val="single" w:sz="8" w:space="0" w:color="BFBFBF"/>
              <w:left w:val="single" w:sz="8" w:space="0" w:color="BFBFBF"/>
              <w:bottom w:val="single" w:sz="8" w:space="0" w:color="BFBFBF"/>
              <w:right w:val="single" w:sz="8" w:space="0" w:color="BFBFBF"/>
            </w:tcBorders>
            <w:shd w:val="clear" w:color="auto" w:fill="00ADBC"/>
            <w:vAlign w:val="center"/>
          </w:tcPr>
          <w:p w14:paraId="13824EE4" w14:textId="77777777" w:rsidR="00A32CA7" w:rsidRDefault="00A32CA7">
            <w:pPr>
              <w:autoSpaceDE w:val="0"/>
              <w:autoSpaceDN w:val="0"/>
              <w:adjustRightInd w:val="0"/>
              <w:spacing w:line="480" w:lineRule="auto"/>
              <w:ind w:right="-720"/>
              <w:rPr>
                <w:rFonts w:ascii="Helvetica" w:hAnsi="Helvetica" w:cs="Helvetica"/>
                <w:b/>
                <w:bCs/>
                <w:color w:val="FFFFFF"/>
                <w:sz w:val="24"/>
                <w:szCs w:val="24"/>
                <w:lang w:val="en-US"/>
              </w:rPr>
            </w:pPr>
          </w:p>
        </w:tc>
        <w:tc>
          <w:tcPr>
            <w:tcW w:w="9340" w:type="dxa"/>
            <w:tcBorders>
              <w:top w:val="single" w:sz="8" w:space="0" w:color="BFBFBF"/>
              <w:left w:val="single" w:sz="8" w:space="0" w:color="BFBFBF"/>
              <w:bottom w:val="single" w:sz="8" w:space="0" w:color="BFBFBF"/>
              <w:right w:val="single" w:sz="8" w:space="0" w:color="BFBFBF"/>
            </w:tcBorders>
            <w:shd w:val="clear" w:color="auto" w:fill="00ADBC"/>
            <w:vAlign w:val="center"/>
          </w:tcPr>
          <w:p w14:paraId="09192D90" w14:textId="77777777" w:rsidR="00A32CA7" w:rsidRDefault="00A32CA7">
            <w:pPr>
              <w:autoSpaceDE w:val="0"/>
              <w:autoSpaceDN w:val="0"/>
              <w:adjustRightInd w:val="0"/>
              <w:spacing w:line="480" w:lineRule="auto"/>
              <w:ind w:right="-720"/>
              <w:rPr>
                <w:rFonts w:ascii="Helvetica" w:hAnsi="Helvetica" w:cs="Helvetica"/>
                <w:b/>
                <w:bCs/>
                <w:color w:val="FFFFFF"/>
                <w:sz w:val="24"/>
                <w:szCs w:val="24"/>
                <w:lang w:val="en-US"/>
              </w:rPr>
            </w:pPr>
            <w:r>
              <w:rPr>
                <w:rFonts w:ascii="Helvetica" w:hAnsi="Helvetica" w:cs="Helvetica"/>
                <w:b/>
                <w:bCs/>
                <w:color w:val="FFFFFF"/>
                <w:sz w:val="24"/>
                <w:szCs w:val="24"/>
                <w:lang w:val="en-US"/>
              </w:rPr>
              <w:t>Grading Rubric</w:t>
            </w:r>
          </w:p>
        </w:tc>
        <w:tc>
          <w:tcPr>
            <w:tcW w:w="1740" w:type="dxa"/>
            <w:tcBorders>
              <w:top w:val="single" w:sz="8" w:space="0" w:color="BFBFBF"/>
              <w:left w:val="single" w:sz="8" w:space="0" w:color="BFBFBF"/>
              <w:bottom w:val="single" w:sz="8" w:space="0" w:color="BFBFBF"/>
              <w:right w:val="single" w:sz="8" w:space="0" w:color="BFBFBF"/>
            </w:tcBorders>
            <w:shd w:val="clear" w:color="auto" w:fill="00ADBC"/>
            <w:vAlign w:val="center"/>
          </w:tcPr>
          <w:p w14:paraId="25F5B1A6" w14:textId="77777777" w:rsidR="00A32CA7" w:rsidRDefault="00A32CA7">
            <w:pPr>
              <w:autoSpaceDE w:val="0"/>
              <w:autoSpaceDN w:val="0"/>
              <w:adjustRightInd w:val="0"/>
              <w:spacing w:line="480" w:lineRule="auto"/>
              <w:ind w:right="-720"/>
              <w:rPr>
                <w:rFonts w:ascii="Helvetica" w:hAnsi="Helvetica" w:cs="Helvetica"/>
                <w:color w:val="5D6770"/>
                <w:sz w:val="24"/>
                <w:szCs w:val="24"/>
                <w:lang w:val="en-US"/>
              </w:rPr>
            </w:pPr>
          </w:p>
        </w:tc>
      </w:tr>
    </w:tbl>
    <w:p w14:paraId="4FFDFEE0" w14:textId="77777777" w:rsidR="00A32CA7" w:rsidRDefault="00A32CA7" w:rsidP="00A32CA7">
      <w:pPr>
        <w:autoSpaceDE w:val="0"/>
        <w:autoSpaceDN w:val="0"/>
        <w:adjustRightInd w:val="0"/>
        <w:spacing w:line="480" w:lineRule="auto"/>
        <w:ind w:right="-720"/>
        <w:rPr>
          <w:rFonts w:ascii="Helvetica" w:hAnsi="Helvetica" w:cs="Helvetica"/>
          <w:color w:val="5D6770"/>
          <w:sz w:val="24"/>
          <w:szCs w:val="24"/>
          <w:lang w:val="en-US"/>
        </w:rPr>
      </w:pPr>
    </w:p>
    <w:tbl>
      <w:tblPr>
        <w:tblW w:w="10750" w:type="dxa"/>
        <w:tblInd w:w="-118" w:type="dxa"/>
        <w:tblBorders>
          <w:top w:val="single" w:sz="8" w:space="0" w:color="5D6770"/>
          <w:left w:val="single" w:sz="8" w:space="0" w:color="5D6770"/>
          <w:right w:val="single" w:sz="8" w:space="0" w:color="5D6770"/>
        </w:tblBorders>
        <w:tblLayout w:type="fixed"/>
        <w:tblLook w:val="0000" w:firstRow="0" w:lastRow="0" w:firstColumn="0" w:lastColumn="0" w:noHBand="0" w:noVBand="0"/>
      </w:tblPr>
      <w:tblGrid>
        <w:gridCol w:w="1"/>
        <w:gridCol w:w="1"/>
        <w:gridCol w:w="1988"/>
        <w:gridCol w:w="6926"/>
        <w:gridCol w:w="1834"/>
      </w:tblGrid>
      <w:tr w:rsidR="00A32CA7" w14:paraId="7B7BAFAC" w14:textId="77777777">
        <w:tblPrEx>
          <w:tblCellMar>
            <w:top w:w="0" w:type="dxa"/>
            <w:bottom w:w="0" w:type="dxa"/>
          </w:tblCellMar>
        </w:tblPrEx>
        <w:tc>
          <w:tcPr>
            <w:tcW w:w="1990" w:type="dxa"/>
            <w:gridSpan w:val="3"/>
            <w:tcBorders>
              <w:top w:val="single" w:sz="8" w:space="0" w:color="5D6770"/>
              <w:bottom w:val="single" w:sz="8" w:space="0" w:color="5D6770"/>
              <w:right w:val="single" w:sz="8" w:space="0" w:color="5D6770"/>
            </w:tcBorders>
            <w:tcMar>
              <w:top w:w="100" w:type="nil"/>
              <w:left w:w="100" w:type="nil"/>
              <w:bottom w:w="100" w:type="nil"/>
              <w:right w:w="100" w:type="nil"/>
            </w:tcMar>
          </w:tcPr>
          <w:p w14:paraId="5E27AD2B"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 xml:space="preserve">Component </w:t>
            </w:r>
          </w:p>
          <w:p w14:paraId="332B23A3"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lastRenderedPageBreak/>
              <w:t xml:space="preserve">(max score) </w:t>
            </w:r>
          </w:p>
        </w:tc>
        <w:tc>
          <w:tcPr>
            <w:tcW w:w="6925" w:type="dxa"/>
            <w:tcBorders>
              <w:top w:val="single" w:sz="8" w:space="0" w:color="5D6770"/>
              <w:left w:val="single" w:sz="8" w:space="0" w:color="5D6770"/>
              <w:bottom w:val="single" w:sz="8" w:space="0" w:color="5D6770"/>
              <w:right w:val="single" w:sz="8" w:space="0" w:color="5D6770"/>
            </w:tcBorders>
            <w:tcMar>
              <w:top w:w="100" w:type="nil"/>
              <w:left w:w="100" w:type="nil"/>
              <w:bottom w:w="100" w:type="nil"/>
              <w:right w:w="100" w:type="nil"/>
            </w:tcMar>
          </w:tcPr>
          <w:p w14:paraId="1902F5F7" w14:textId="77777777" w:rsidR="00A32CA7" w:rsidRDefault="00A32CA7">
            <w:pPr>
              <w:autoSpaceDE w:val="0"/>
              <w:autoSpaceDN w:val="0"/>
              <w:adjustRightInd w:val="0"/>
              <w:spacing w:line="480" w:lineRule="auto"/>
              <w:ind w:right="-720"/>
              <w:jc w:val="center"/>
              <w:rPr>
                <w:b/>
                <w:bCs/>
                <w:color w:val="5D6770"/>
                <w:sz w:val="20"/>
                <w:szCs w:val="20"/>
                <w:lang w:val="en-US"/>
              </w:rPr>
            </w:pPr>
            <w:r>
              <w:rPr>
                <w:b/>
                <w:bCs/>
                <w:color w:val="5D6770"/>
                <w:sz w:val="20"/>
                <w:szCs w:val="20"/>
                <w:lang w:val="en-US"/>
              </w:rPr>
              <w:lastRenderedPageBreak/>
              <w:t xml:space="preserve">Full credit responses include: </w:t>
            </w:r>
          </w:p>
        </w:tc>
        <w:tc>
          <w:tcPr>
            <w:tcW w:w="1834" w:type="dxa"/>
            <w:tcBorders>
              <w:top w:val="single" w:sz="8" w:space="0" w:color="5D6770"/>
              <w:left w:val="single" w:sz="8" w:space="0" w:color="5D6770"/>
              <w:bottom w:val="single" w:sz="8" w:space="0" w:color="5D6770"/>
            </w:tcBorders>
            <w:tcMar>
              <w:top w:w="100" w:type="nil"/>
              <w:left w:w="100" w:type="nil"/>
              <w:bottom w:w="100" w:type="nil"/>
              <w:right w:w="100" w:type="nil"/>
            </w:tcMar>
          </w:tcPr>
          <w:p w14:paraId="21A2BEBA" w14:textId="77777777" w:rsidR="00A32CA7" w:rsidRDefault="00A32CA7">
            <w:pPr>
              <w:autoSpaceDE w:val="0"/>
              <w:autoSpaceDN w:val="0"/>
              <w:adjustRightInd w:val="0"/>
              <w:spacing w:line="480" w:lineRule="auto"/>
              <w:ind w:right="-720"/>
              <w:jc w:val="center"/>
              <w:rPr>
                <w:b/>
                <w:bCs/>
                <w:color w:val="5D6770"/>
                <w:sz w:val="20"/>
                <w:szCs w:val="20"/>
                <w:lang w:val="en-US"/>
              </w:rPr>
            </w:pPr>
            <w:r>
              <w:rPr>
                <w:b/>
                <w:bCs/>
                <w:color w:val="5D6770"/>
                <w:sz w:val="20"/>
                <w:szCs w:val="20"/>
                <w:lang w:val="en-US"/>
              </w:rPr>
              <w:t xml:space="preserve">Comments </w:t>
            </w:r>
          </w:p>
        </w:tc>
      </w:tr>
      <w:tr w:rsidR="00A32CA7" w14:paraId="440E26EE" w14:textId="77777777">
        <w:tblPrEx>
          <w:tblBorders>
            <w:top w:val="none" w:sz="0" w:space="0" w:color="auto"/>
          </w:tblBorders>
          <w:tblCellMar>
            <w:top w:w="0" w:type="dxa"/>
            <w:bottom w:w="0" w:type="dxa"/>
          </w:tblCellMar>
        </w:tblPrEx>
        <w:tc>
          <w:tcPr>
            <w:tcW w:w="10749" w:type="dxa"/>
            <w:hMerge w:val="restart"/>
            <w:tcBorders>
              <w:top w:val="single" w:sz="8" w:space="0" w:color="5D6770"/>
              <w:bottom w:val="single" w:sz="8" w:space="0" w:color="5D6770"/>
              <w:right w:val="single" w:sz="8" w:space="0" w:color="5D6770"/>
            </w:tcBorders>
            <w:shd w:val="clear" w:color="auto" w:fill="5D6770"/>
            <w:tcMar>
              <w:top w:w="100" w:type="nil"/>
              <w:left w:w="100" w:type="nil"/>
              <w:bottom w:w="100" w:type="nil"/>
              <w:right w:w="100" w:type="nil"/>
            </w:tcMar>
          </w:tcPr>
          <w:p w14:paraId="530F4BF9" w14:textId="77777777" w:rsidR="00A32CA7" w:rsidRDefault="00A32CA7">
            <w:pPr>
              <w:autoSpaceDE w:val="0"/>
              <w:autoSpaceDN w:val="0"/>
              <w:adjustRightInd w:val="0"/>
              <w:spacing w:line="480" w:lineRule="auto"/>
              <w:ind w:right="-720"/>
              <w:jc w:val="center"/>
              <w:rPr>
                <w:b/>
                <w:bCs/>
                <w:color w:val="FFFFFF"/>
                <w:sz w:val="20"/>
                <w:szCs w:val="20"/>
                <w:lang w:val="en-US"/>
              </w:rPr>
            </w:pPr>
            <w:proofErr w:type="gramStart"/>
            <w:r>
              <w:rPr>
                <w:b/>
                <w:bCs/>
                <w:color w:val="FFFFFF"/>
                <w:sz w:val="20"/>
                <w:szCs w:val="20"/>
                <w:lang w:val="en-US"/>
              </w:rPr>
              <w:t>Planning  (</w:t>
            </w:r>
            <w:proofErr w:type="gramEnd"/>
            <w:r>
              <w:rPr>
                <w:b/>
                <w:bCs/>
                <w:color w:val="FFFFFF"/>
                <w:sz w:val="20"/>
                <w:szCs w:val="20"/>
                <w:lang w:val="en-US"/>
              </w:rPr>
              <w:t>6 points maximum)</w:t>
            </w:r>
          </w:p>
        </w:tc>
        <w:tc>
          <w:tcPr>
            <w:tcW w:w="10749" w:type="dxa"/>
            <w:hMerge/>
            <w:tcBorders>
              <w:top w:val="single" w:sz="8" w:space="0" w:color="5D6770"/>
              <w:left w:val="single" w:sz="8" w:space="0" w:color="5D6770"/>
              <w:bottom w:val="single" w:sz="8" w:space="0" w:color="5D6770"/>
              <w:right w:val="single" w:sz="8" w:space="0" w:color="5D6770"/>
            </w:tcBorders>
            <w:shd w:val="clear" w:color="auto" w:fill="5D6770"/>
            <w:tcMar>
              <w:top w:w="100" w:type="nil"/>
              <w:left w:w="100" w:type="nil"/>
              <w:bottom w:w="100" w:type="nil"/>
              <w:right w:w="100" w:type="nil"/>
            </w:tcMar>
          </w:tcPr>
          <w:p w14:paraId="0CE27E48" w14:textId="77777777" w:rsidR="00A32CA7" w:rsidRDefault="00A32CA7">
            <w:pPr>
              <w:autoSpaceDE w:val="0"/>
              <w:autoSpaceDN w:val="0"/>
              <w:adjustRightInd w:val="0"/>
              <w:spacing w:line="240" w:lineRule="auto"/>
              <w:rPr>
                <w:b/>
                <w:bCs/>
                <w:color w:val="FFFFFF"/>
                <w:sz w:val="20"/>
                <w:szCs w:val="20"/>
                <w:lang w:val="en-US"/>
              </w:rPr>
            </w:pPr>
          </w:p>
        </w:tc>
        <w:tc>
          <w:tcPr>
            <w:tcW w:w="10749" w:type="dxa"/>
            <w:gridSpan w:val="3"/>
            <w:hMerge/>
            <w:tcBorders>
              <w:top w:val="single" w:sz="8" w:space="0" w:color="5D6770"/>
              <w:left w:val="single" w:sz="8" w:space="0" w:color="5D6770"/>
              <w:bottom w:val="single" w:sz="8" w:space="0" w:color="5D6770"/>
            </w:tcBorders>
            <w:shd w:val="clear" w:color="auto" w:fill="5D6770"/>
            <w:tcMar>
              <w:top w:w="100" w:type="nil"/>
              <w:left w:w="100" w:type="nil"/>
              <w:bottom w:w="100" w:type="nil"/>
              <w:right w:w="100" w:type="nil"/>
            </w:tcMar>
          </w:tcPr>
          <w:p w14:paraId="68133611" w14:textId="77777777" w:rsidR="00A32CA7" w:rsidRDefault="00A32CA7">
            <w:pPr>
              <w:autoSpaceDE w:val="0"/>
              <w:autoSpaceDN w:val="0"/>
              <w:adjustRightInd w:val="0"/>
              <w:spacing w:line="240" w:lineRule="auto"/>
              <w:rPr>
                <w:b/>
                <w:bCs/>
                <w:color w:val="FFFFFF"/>
                <w:sz w:val="20"/>
                <w:szCs w:val="20"/>
                <w:lang w:val="en-US"/>
              </w:rPr>
            </w:pPr>
          </w:p>
        </w:tc>
      </w:tr>
      <w:tr w:rsidR="00A32CA7" w14:paraId="17C41302" w14:textId="77777777">
        <w:tblPrEx>
          <w:tblBorders>
            <w:top w:val="none" w:sz="0" w:space="0" w:color="auto"/>
          </w:tblBorders>
          <w:tblCellMar>
            <w:top w:w="0" w:type="dxa"/>
            <w:bottom w:w="0" w:type="dxa"/>
          </w:tblCellMar>
        </w:tblPrEx>
        <w:tc>
          <w:tcPr>
            <w:tcW w:w="1990" w:type="dxa"/>
            <w:gridSpan w:val="3"/>
            <w:tcBorders>
              <w:top w:val="single" w:sz="8" w:space="0" w:color="5D6770"/>
              <w:bottom w:val="single" w:sz="8" w:space="0" w:color="5D6770"/>
              <w:right w:val="single" w:sz="8" w:space="0" w:color="5D6770"/>
            </w:tcBorders>
            <w:tcMar>
              <w:top w:w="100" w:type="nil"/>
              <w:left w:w="100" w:type="nil"/>
              <w:bottom w:w="100" w:type="nil"/>
              <w:right w:w="100" w:type="nil"/>
            </w:tcMar>
          </w:tcPr>
          <w:p w14:paraId="6DF862DB"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Game Designed for HTML Canvas</w:t>
            </w:r>
          </w:p>
          <w:p w14:paraId="6CF56910"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 xml:space="preserve">(2 points): </w:t>
            </w:r>
          </w:p>
          <w:p w14:paraId="1DCC6E3F" w14:textId="77777777" w:rsidR="00A32CA7" w:rsidRDefault="00A32CA7">
            <w:pPr>
              <w:autoSpaceDE w:val="0"/>
              <w:autoSpaceDN w:val="0"/>
              <w:adjustRightInd w:val="0"/>
              <w:spacing w:line="480" w:lineRule="auto"/>
              <w:ind w:right="-720"/>
              <w:rPr>
                <w:b/>
                <w:bCs/>
                <w:color w:val="5D6770"/>
                <w:sz w:val="20"/>
                <w:szCs w:val="20"/>
                <w:lang w:val="en-US"/>
              </w:rPr>
            </w:pPr>
          </w:p>
          <w:p w14:paraId="46AE1BDC" w14:textId="77777777" w:rsidR="00A32CA7" w:rsidRDefault="00A32CA7">
            <w:pPr>
              <w:autoSpaceDE w:val="0"/>
              <w:autoSpaceDN w:val="0"/>
              <w:adjustRightInd w:val="0"/>
              <w:spacing w:line="480" w:lineRule="auto"/>
              <w:ind w:right="-720"/>
              <w:rPr>
                <w:b/>
                <w:bCs/>
                <w:color w:val="5D6770"/>
                <w:sz w:val="20"/>
                <w:szCs w:val="20"/>
                <w:lang w:val="en-US"/>
              </w:rPr>
            </w:pPr>
          </w:p>
        </w:tc>
        <w:tc>
          <w:tcPr>
            <w:tcW w:w="6925" w:type="dxa"/>
            <w:tcBorders>
              <w:top w:val="single" w:sz="8" w:space="0" w:color="5D6770"/>
              <w:left w:val="single" w:sz="8" w:space="0" w:color="5D6770"/>
              <w:bottom w:val="single" w:sz="8" w:space="0" w:color="5D6770"/>
              <w:right w:val="single" w:sz="8" w:space="0" w:color="5D6770"/>
            </w:tcBorders>
            <w:tcMar>
              <w:top w:w="100" w:type="nil"/>
              <w:left w:w="100" w:type="nil"/>
              <w:bottom w:w="100" w:type="nil"/>
              <w:right w:w="100" w:type="nil"/>
            </w:tcMar>
          </w:tcPr>
          <w:p w14:paraId="206FB0DF" w14:textId="77777777" w:rsidR="00A32CA7" w:rsidRDefault="00A32CA7" w:rsidP="00A32CA7">
            <w:pPr>
              <w:numPr>
                <w:ilvl w:val="0"/>
                <w:numId w:val="8"/>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The entire game design is built to be played in a browser</w:t>
            </w:r>
          </w:p>
          <w:p w14:paraId="77E12EB4" w14:textId="77777777" w:rsidR="00A32CA7" w:rsidRDefault="00A32CA7" w:rsidP="00A32CA7">
            <w:pPr>
              <w:numPr>
                <w:ilvl w:val="0"/>
                <w:numId w:val="8"/>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 xml:space="preserve">The planning description/ image has been broken into logical components that represent </w:t>
            </w:r>
            <w:proofErr w:type="gramStart"/>
            <w:r>
              <w:rPr>
                <w:color w:val="5D6770"/>
                <w:sz w:val="20"/>
                <w:szCs w:val="20"/>
                <w:lang w:val="en-US"/>
              </w:rPr>
              <w:t>thoughtful  design</w:t>
            </w:r>
            <w:proofErr w:type="gramEnd"/>
            <w:r>
              <w:rPr>
                <w:color w:val="5D6770"/>
                <w:sz w:val="20"/>
                <w:szCs w:val="20"/>
                <w:lang w:val="en-US"/>
              </w:rPr>
              <w:t xml:space="preserve">.  </w:t>
            </w:r>
          </w:p>
        </w:tc>
        <w:tc>
          <w:tcPr>
            <w:tcW w:w="1834" w:type="dxa"/>
            <w:tcBorders>
              <w:top w:val="single" w:sz="8" w:space="0" w:color="5D6770"/>
              <w:left w:val="single" w:sz="8" w:space="0" w:color="5D6770"/>
              <w:bottom w:val="single" w:sz="8" w:space="0" w:color="5D6770"/>
            </w:tcBorders>
            <w:tcMar>
              <w:top w:w="100" w:type="nil"/>
              <w:left w:w="100" w:type="nil"/>
              <w:bottom w:w="100" w:type="nil"/>
              <w:right w:w="100" w:type="nil"/>
            </w:tcMar>
          </w:tcPr>
          <w:p w14:paraId="14C9AB7A" w14:textId="77777777" w:rsidR="00A32CA7" w:rsidRDefault="00A32CA7">
            <w:pPr>
              <w:autoSpaceDE w:val="0"/>
              <w:autoSpaceDN w:val="0"/>
              <w:adjustRightInd w:val="0"/>
              <w:spacing w:line="480" w:lineRule="auto"/>
              <w:ind w:right="-720"/>
              <w:rPr>
                <w:rFonts w:ascii="Helvetica" w:hAnsi="Helvetica" w:cs="Helvetica"/>
                <w:color w:val="5D6770"/>
                <w:sz w:val="20"/>
                <w:szCs w:val="20"/>
                <w:lang w:val="en-US"/>
              </w:rPr>
            </w:pPr>
            <w:r>
              <w:rPr>
                <w:rFonts w:ascii="Helvetica" w:hAnsi="Helvetica" w:cs="Helvetica"/>
                <w:color w:val="5D6770"/>
                <w:sz w:val="20"/>
                <w:szCs w:val="20"/>
                <w:lang w:val="en-US"/>
              </w:rPr>
              <w:t>.</w:t>
            </w:r>
          </w:p>
        </w:tc>
      </w:tr>
      <w:tr w:rsidR="00A32CA7" w14:paraId="64ED1436" w14:textId="77777777">
        <w:tblPrEx>
          <w:tblBorders>
            <w:top w:val="none" w:sz="0" w:space="0" w:color="auto"/>
          </w:tblBorders>
          <w:tblCellMar>
            <w:top w:w="0" w:type="dxa"/>
            <w:bottom w:w="0" w:type="dxa"/>
          </w:tblCellMar>
        </w:tblPrEx>
        <w:tc>
          <w:tcPr>
            <w:tcW w:w="1990" w:type="dxa"/>
            <w:gridSpan w:val="3"/>
            <w:tcBorders>
              <w:top w:val="single" w:sz="8" w:space="0" w:color="5D6770"/>
              <w:bottom w:val="single" w:sz="8" w:space="0" w:color="5D6770"/>
              <w:right w:val="single" w:sz="8" w:space="0" w:color="5D6770"/>
            </w:tcBorders>
            <w:tcMar>
              <w:top w:w="100" w:type="nil"/>
              <w:left w:w="100" w:type="nil"/>
              <w:bottom w:w="100" w:type="nil"/>
              <w:right w:w="100" w:type="nil"/>
            </w:tcMar>
          </w:tcPr>
          <w:p w14:paraId="5819E33B"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Levels and controls</w:t>
            </w:r>
          </w:p>
          <w:p w14:paraId="742F2E6A"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 xml:space="preserve">(4 points) </w:t>
            </w:r>
          </w:p>
        </w:tc>
        <w:tc>
          <w:tcPr>
            <w:tcW w:w="6925" w:type="dxa"/>
            <w:tcBorders>
              <w:top w:val="single" w:sz="8" w:space="0" w:color="5D6770"/>
              <w:left w:val="single" w:sz="8" w:space="0" w:color="5D6770"/>
              <w:bottom w:val="single" w:sz="8" w:space="0" w:color="5D6770"/>
              <w:right w:val="single" w:sz="8" w:space="0" w:color="5D6770"/>
            </w:tcBorders>
            <w:tcMar>
              <w:top w:w="100" w:type="nil"/>
              <w:left w:w="100" w:type="nil"/>
              <w:bottom w:w="100" w:type="nil"/>
              <w:right w:w="100" w:type="nil"/>
            </w:tcMar>
          </w:tcPr>
          <w:p w14:paraId="51148C7F" w14:textId="77777777" w:rsidR="00A32CA7" w:rsidRDefault="00A32CA7" w:rsidP="00A32CA7">
            <w:pPr>
              <w:numPr>
                <w:ilvl w:val="0"/>
                <w:numId w:val="9"/>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Clearly define changes between game levels</w:t>
            </w:r>
          </w:p>
          <w:p w14:paraId="1C5EC4DF" w14:textId="77777777" w:rsidR="00A32CA7" w:rsidRDefault="00A32CA7" w:rsidP="00A32CA7">
            <w:pPr>
              <w:numPr>
                <w:ilvl w:val="0"/>
                <w:numId w:val="9"/>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Describe in detail each control Player 1 and Player 2 can use</w:t>
            </w:r>
          </w:p>
          <w:p w14:paraId="7AB36597" w14:textId="77777777" w:rsidR="00A32CA7" w:rsidRDefault="00A32CA7" w:rsidP="00A32CA7">
            <w:pPr>
              <w:numPr>
                <w:ilvl w:val="0"/>
                <w:numId w:val="9"/>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Layout all controls in a comprehensive diagram</w:t>
            </w:r>
          </w:p>
        </w:tc>
        <w:tc>
          <w:tcPr>
            <w:tcW w:w="1834" w:type="dxa"/>
            <w:tcBorders>
              <w:top w:val="single" w:sz="8" w:space="0" w:color="5D6770"/>
              <w:left w:val="single" w:sz="8" w:space="0" w:color="5D6770"/>
              <w:bottom w:val="single" w:sz="8" w:space="0" w:color="5D6770"/>
            </w:tcBorders>
            <w:tcMar>
              <w:top w:w="100" w:type="nil"/>
              <w:left w:w="100" w:type="nil"/>
              <w:bottom w:w="100" w:type="nil"/>
              <w:right w:w="100" w:type="nil"/>
            </w:tcMar>
          </w:tcPr>
          <w:p w14:paraId="4F4D561A" w14:textId="77777777" w:rsidR="00A32CA7" w:rsidRDefault="00A32CA7">
            <w:pPr>
              <w:autoSpaceDE w:val="0"/>
              <w:autoSpaceDN w:val="0"/>
              <w:adjustRightInd w:val="0"/>
              <w:spacing w:line="480" w:lineRule="auto"/>
              <w:ind w:right="-720"/>
              <w:rPr>
                <w:rFonts w:ascii="Helvetica" w:hAnsi="Helvetica" w:cs="Helvetica"/>
                <w:color w:val="5D6770"/>
                <w:sz w:val="20"/>
                <w:szCs w:val="20"/>
                <w:lang w:val="en-US"/>
              </w:rPr>
            </w:pPr>
          </w:p>
        </w:tc>
      </w:tr>
      <w:tr w:rsidR="00A32CA7" w14:paraId="719BC513" w14:textId="77777777">
        <w:tblPrEx>
          <w:tblBorders>
            <w:top w:val="none" w:sz="0" w:space="0" w:color="auto"/>
          </w:tblBorders>
          <w:tblCellMar>
            <w:top w:w="0" w:type="dxa"/>
            <w:bottom w:w="0" w:type="dxa"/>
          </w:tblCellMar>
        </w:tblPrEx>
        <w:tc>
          <w:tcPr>
            <w:tcW w:w="10749" w:type="dxa"/>
            <w:hMerge w:val="restart"/>
            <w:tcBorders>
              <w:top w:val="single" w:sz="8" w:space="0" w:color="5D6770"/>
              <w:bottom w:val="single" w:sz="8" w:space="0" w:color="5D6770"/>
              <w:right w:val="single" w:sz="8" w:space="0" w:color="5D6770"/>
            </w:tcBorders>
            <w:shd w:val="clear" w:color="auto" w:fill="5D6770"/>
            <w:tcMar>
              <w:top w:w="100" w:type="nil"/>
              <w:left w:w="100" w:type="nil"/>
              <w:bottom w:w="100" w:type="nil"/>
              <w:right w:w="100" w:type="nil"/>
            </w:tcMar>
          </w:tcPr>
          <w:p w14:paraId="762D439D" w14:textId="77777777" w:rsidR="00A32CA7" w:rsidRDefault="00A32CA7">
            <w:pPr>
              <w:autoSpaceDE w:val="0"/>
              <w:autoSpaceDN w:val="0"/>
              <w:adjustRightInd w:val="0"/>
              <w:spacing w:line="480" w:lineRule="auto"/>
              <w:ind w:right="-720"/>
              <w:jc w:val="center"/>
              <w:rPr>
                <w:b/>
                <w:bCs/>
                <w:color w:val="FFFFFF"/>
                <w:sz w:val="20"/>
                <w:szCs w:val="20"/>
                <w:lang w:val="en-US"/>
              </w:rPr>
            </w:pPr>
            <w:r>
              <w:rPr>
                <w:b/>
                <w:bCs/>
                <w:color w:val="FFFFFF"/>
                <w:sz w:val="20"/>
                <w:szCs w:val="20"/>
                <w:lang w:val="en-US"/>
              </w:rPr>
              <w:t xml:space="preserve">Program Code 12 points maximum </w:t>
            </w:r>
          </w:p>
        </w:tc>
        <w:tc>
          <w:tcPr>
            <w:tcW w:w="10749" w:type="dxa"/>
            <w:hMerge/>
            <w:tcBorders>
              <w:top w:val="single" w:sz="8" w:space="0" w:color="5D6770"/>
              <w:left w:val="single" w:sz="8" w:space="0" w:color="5D6770"/>
              <w:bottom w:val="single" w:sz="8" w:space="0" w:color="5D6770"/>
              <w:right w:val="single" w:sz="8" w:space="0" w:color="5D6770"/>
            </w:tcBorders>
            <w:shd w:val="clear" w:color="auto" w:fill="5D6770"/>
            <w:tcMar>
              <w:top w:w="100" w:type="nil"/>
              <w:left w:w="100" w:type="nil"/>
              <w:bottom w:w="100" w:type="nil"/>
              <w:right w:w="100" w:type="nil"/>
            </w:tcMar>
          </w:tcPr>
          <w:p w14:paraId="4187E2BC" w14:textId="77777777" w:rsidR="00A32CA7" w:rsidRDefault="00A32CA7">
            <w:pPr>
              <w:autoSpaceDE w:val="0"/>
              <w:autoSpaceDN w:val="0"/>
              <w:adjustRightInd w:val="0"/>
              <w:spacing w:line="240" w:lineRule="auto"/>
              <w:rPr>
                <w:b/>
                <w:bCs/>
                <w:color w:val="FFFFFF"/>
                <w:sz w:val="20"/>
                <w:szCs w:val="20"/>
                <w:lang w:val="en-US"/>
              </w:rPr>
            </w:pPr>
          </w:p>
        </w:tc>
        <w:tc>
          <w:tcPr>
            <w:tcW w:w="10749" w:type="dxa"/>
            <w:gridSpan w:val="3"/>
            <w:hMerge/>
            <w:tcBorders>
              <w:top w:val="single" w:sz="8" w:space="0" w:color="5D6770"/>
              <w:left w:val="single" w:sz="8" w:space="0" w:color="5D6770"/>
              <w:bottom w:val="single" w:sz="8" w:space="0" w:color="5D6770"/>
            </w:tcBorders>
            <w:shd w:val="clear" w:color="auto" w:fill="5D6770"/>
            <w:tcMar>
              <w:top w:w="100" w:type="nil"/>
              <w:left w:w="100" w:type="nil"/>
              <w:bottom w:w="100" w:type="nil"/>
              <w:right w:w="100" w:type="nil"/>
            </w:tcMar>
          </w:tcPr>
          <w:p w14:paraId="15121426" w14:textId="77777777" w:rsidR="00A32CA7" w:rsidRDefault="00A32CA7">
            <w:pPr>
              <w:autoSpaceDE w:val="0"/>
              <w:autoSpaceDN w:val="0"/>
              <w:adjustRightInd w:val="0"/>
              <w:spacing w:line="240" w:lineRule="auto"/>
              <w:rPr>
                <w:b/>
                <w:bCs/>
                <w:color w:val="FFFFFF"/>
                <w:sz w:val="20"/>
                <w:szCs w:val="20"/>
                <w:lang w:val="en-US"/>
              </w:rPr>
            </w:pPr>
          </w:p>
        </w:tc>
      </w:tr>
      <w:tr w:rsidR="00A32CA7" w14:paraId="7AFD4D42" w14:textId="77777777">
        <w:tblPrEx>
          <w:tblBorders>
            <w:top w:val="none" w:sz="0" w:space="0" w:color="auto"/>
          </w:tblBorders>
          <w:tblCellMar>
            <w:top w:w="0" w:type="dxa"/>
            <w:bottom w:w="0" w:type="dxa"/>
          </w:tblCellMar>
        </w:tblPrEx>
        <w:tc>
          <w:tcPr>
            <w:tcW w:w="1990" w:type="dxa"/>
            <w:gridSpan w:val="3"/>
            <w:tcBorders>
              <w:top w:val="single" w:sz="8" w:space="0" w:color="5D6770"/>
              <w:bottom w:val="single" w:sz="8" w:space="0" w:color="5D6770"/>
              <w:right w:val="single" w:sz="8" w:space="0" w:color="5D6770"/>
            </w:tcBorders>
            <w:tcMar>
              <w:top w:w="100" w:type="nil"/>
              <w:left w:w="100" w:type="nil"/>
              <w:bottom w:w="100" w:type="nil"/>
              <w:right w:w="100" w:type="nil"/>
            </w:tcMar>
          </w:tcPr>
          <w:p w14:paraId="7FE470D8"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 xml:space="preserve">Multiple Objectives </w:t>
            </w:r>
          </w:p>
          <w:p w14:paraId="79CA13EA"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(2 points)</w:t>
            </w:r>
          </w:p>
        </w:tc>
        <w:tc>
          <w:tcPr>
            <w:tcW w:w="6925" w:type="dxa"/>
            <w:tcBorders>
              <w:top w:val="single" w:sz="8" w:space="0" w:color="5D6770"/>
              <w:left w:val="single" w:sz="8" w:space="0" w:color="5D6770"/>
              <w:bottom w:val="single" w:sz="8" w:space="0" w:color="5D6770"/>
              <w:right w:val="single" w:sz="8" w:space="0" w:color="5D6770"/>
            </w:tcBorders>
            <w:tcMar>
              <w:top w:w="100" w:type="nil"/>
              <w:left w:w="100" w:type="nil"/>
              <w:bottom w:w="100" w:type="nil"/>
              <w:right w:w="100" w:type="nil"/>
            </w:tcMar>
          </w:tcPr>
          <w:p w14:paraId="586AE52D" w14:textId="77777777" w:rsidR="00A32CA7" w:rsidRDefault="00A32CA7" w:rsidP="00A32CA7">
            <w:pPr>
              <w:numPr>
                <w:ilvl w:val="0"/>
                <w:numId w:val="10"/>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Program contains at least one main objective</w:t>
            </w:r>
          </w:p>
          <w:p w14:paraId="17E6E237" w14:textId="77777777" w:rsidR="00A32CA7" w:rsidRDefault="00A32CA7" w:rsidP="00A32CA7">
            <w:pPr>
              <w:numPr>
                <w:ilvl w:val="0"/>
                <w:numId w:val="10"/>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Program contains at least one secondary objective</w:t>
            </w:r>
          </w:p>
          <w:p w14:paraId="0F811CEB" w14:textId="77777777" w:rsidR="00A32CA7" w:rsidRDefault="00A32CA7" w:rsidP="00A32CA7">
            <w:pPr>
              <w:numPr>
                <w:ilvl w:val="0"/>
                <w:numId w:val="10"/>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All objectives are clearly defined in their context of the game</w:t>
            </w:r>
          </w:p>
        </w:tc>
        <w:tc>
          <w:tcPr>
            <w:tcW w:w="1834" w:type="dxa"/>
            <w:tcBorders>
              <w:top w:val="single" w:sz="8" w:space="0" w:color="5D6770"/>
              <w:left w:val="single" w:sz="8" w:space="0" w:color="5D6770"/>
              <w:bottom w:val="single" w:sz="8" w:space="0" w:color="5D6770"/>
            </w:tcBorders>
            <w:tcMar>
              <w:top w:w="100" w:type="nil"/>
              <w:left w:w="100" w:type="nil"/>
              <w:bottom w:w="100" w:type="nil"/>
              <w:right w:w="100" w:type="nil"/>
            </w:tcMar>
          </w:tcPr>
          <w:p w14:paraId="673F1B0A" w14:textId="77777777" w:rsidR="00A32CA7" w:rsidRDefault="00A32CA7">
            <w:pPr>
              <w:autoSpaceDE w:val="0"/>
              <w:autoSpaceDN w:val="0"/>
              <w:adjustRightInd w:val="0"/>
              <w:spacing w:line="480" w:lineRule="auto"/>
              <w:ind w:right="-720"/>
              <w:rPr>
                <w:rFonts w:ascii="Helvetica" w:hAnsi="Helvetica" w:cs="Helvetica"/>
                <w:color w:val="5D6770"/>
                <w:sz w:val="20"/>
                <w:szCs w:val="20"/>
                <w:lang w:val="en-US"/>
              </w:rPr>
            </w:pPr>
          </w:p>
        </w:tc>
      </w:tr>
      <w:tr w:rsidR="00A32CA7" w14:paraId="69B8AF44" w14:textId="77777777">
        <w:tblPrEx>
          <w:tblBorders>
            <w:top w:val="none" w:sz="0" w:space="0" w:color="auto"/>
          </w:tblBorders>
          <w:tblCellMar>
            <w:top w:w="0" w:type="dxa"/>
            <w:bottom w:w="0" w:type="dxa"/>
          </w:tblCellMar>
        </w:tblPrEx>
        <w:tc>
          <w:tcPr>
            <w:tcW w:w="1990" w:type="dxa"/>
            <w:gridSpan w:val="3"/>
            <w:tcBorders>
              <w:top w:val="single" w:sz="8" w:space="0" w:color="5D6770"/>
              <w:bottom w:val="single" w:sz="8" w:space="0" w:color="5D6770"/>
              <w:right w:val="single" w:sz="8" w:space="0" w:color="5D6770"/>
            </w:tcBorders>
            <w:tcMar>
              <w:top w:w="100" w:type="nil"/>
              <w:left w:w="100" w:type="nil"/>
              <w:bottom w:w="100" w:type="nil"/>
              <w:right w:w="100" w:type="nil"/>
            </w:tcMar>
          </w:tcPr>
          <w:p w14:paraId="6289DC21"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Multiplayer Support</w:t>
            </w:r>
          </w:p>
          <w:p w14:paraId="5DCEC144"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 xml:space="preserve">(3 points) </w:t>
            </w:r>
          </w:p>
        </w:tc>
        <w:tc>
          <w:tcPr>
            <w:tcW w:w="6925" w:type="dxa"/>
            <w:tcBorders>
              <w:top w:val="single" w:sz="8" w:space="0" w:color="5D6770"/>
              <w:left w:val="single" w:sz="8" w:space="0" w:color="5D6770"/>
              <w:bottom w:val="single" w:sz="8" w:space="0" w:color="5D6770"/>
              <w:right w:val="single" w:sz="8" w:space="0" w:color="5D6770"/>
            </w:tcBorders>
            <w:tcMar>
              <w:top w:w="100" w:type="nil"/>
              <w:left w:w="100" w:type="nil"/>
              <w:bottom w:w="100" w:type="nil"/>
              <w:right w:w="100" w:type="nil"/>
            </w:tcMar>
          </w:tcPr>
          <w:p w14:paraId="5FD94164" w14:textId="77777777" w:rsidR="00A32CA7" w:rsidRDefault="00A32CA7" w:rsidP="00A32CA7">
            <w:pPr>
              <w:numPr>
                <w:ilvl w:val="0"/>
                <w:numId w:val="11"/>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Game design allows for an entirely single player game</w:t>
            </w:r>
          </w:p>
          <w:p w14:paraId="2CAE848D" w14:textId="77777777" w:rsidR="00A32CA7" w:rsidRDefault="00A32CA7" w:rsidP="00A32CA7">
            <w:pPr>
              <w:numPr>
                <w:ilvl w:val="0"/>
                <w:numId w:val="11"/>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Game design supports a minimum of two people on a single computer (no extra mouse or keyboard)</w:t>
            </w:r>
          </w:p>
        </w:tc>
        <w:tc>
          <w:tcPr>
            <w:tcW w:w="1834" w:type="dxa"/>
            <w:tcBorders>
              <w:top w:val="single" w:sz="8" w:space="0" w:color="5D6770"/>
              <w:left w:val="single" w:sz="8" w:space="0" w:color="5D6770"/>
              <w:bottom w:val="single" w:sz="8" w:space="0" w:color="5D6770"/>
            </w:tcBorders>
            <w:tcMar>
              <w:top w:w="100" w:type="nil"/>
              <w:left w:w="100" w:type="nil"/>
              <w:bottom w:w="100" w:type="nil"/>
              <w:right w:w="100" w:type="nil"/>
            </w:tcMar>
          </w:tcPr>
          <w:p w14:paraId="3E1FEC4A" w14:textId="77777777" w:rsidR="00A32CA7" w:rsidRDefault="00A32CA7">
            <w:pPr>
              <w:autoSpaceDE w:val="0"/>
              <w:autoSpaceDN w:val="0"/>
              <w:adjustRightInd w:val="0"/>
              <w:spacing w:line="480" w:lineRule="auto"/>
              <w:ind w:right="-720"/>
              <w:rPr>
                <w:rFonts w:ascii="Helvetica" w:hAnsi="Helvetica" w:cs="Helvetica"/>
                <w:color w:val="5D6770"/>
                <w:sz w:val="20"/>
                <w:szCs w:val="20"/>
                <w:lang w:val="en-US"/>
              </w:rPr>
            </w:pPr>
          </w:p>
        </w:tc>
      </w:tr>
      <w:tr w:rsidR="00A32CA7" w14:paraId="7F993E55" w14:textId="77777777">
        <w:tblPrEx>
          <w:tblBorders>
            <w:top w:val="none" w:sz="0" w:space="0" w:color="auto"/>
          </w:tblBorders>
          <w:tblCellMar>
            <w:top w:w="0" w:type="dxa"/>
            <w:bottom w:w="0" w:type="dxa"/>
          </w:tblCellMar>
        </w:tblPrEx>
        <w:tc>
          <w:tcPr>
            <w:tcW w:w="1990" w:type="dxa"/>
            <w:gridSpan w:val="3"/>
            <w:tcBorders>
              <w:top w:val="single" w:sz="8" w:space="0" w:color="5D6770"/>
              <w:bottom w:val="single" w:sz="8" w:space="0" w:color="5D6770"/>
              <w:right w:val="single" w:sz="8" w:space="0" w:color="5D6770"/>
            </w:tcBorders>
            <w:tcMar>
              <w:top w:w="100" w:type="nil"/>
              <w:left w:w="100" w:type="nil"/>
              <w:bottom w:w="100" w:type="nil"/>
              <w:right w:w="100" w:type="nil"/>
            </w:tcMar>
          </w:tcPr>
          <w:p w14:paraId="6D28C27B"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Characters, Objects and/or Sprites</w:t>
            </w:r>
          </w:p>
          <w:p w14:paraId="4FB9CF69"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 xml:space="preserve">(2 points) </w:t>
            </w:r>
          </w:p>
        </w:tc>
        <w:tc>
          <w:tcPr>
            <w:tcW w:w="6925" w:type="dxa"/>
            <w:tcBorders>
              <w:top w:val="single" w:sz="8" w:space="0" w:color="5D6770"/>
              <w:left w:val="single" w:sz="8" w:space="0" w:color="5D6770"/>
              <w:bottom w:val="single" w:sz="8" w:space="0" w:color="5D6770"/>
              <w:right w:val="single" w:sz="8" w:space="0" w:color="5D6770"/>
            </w:tcBorders>
            <w:tcMar>
              <w:top w:w="100" w:type="nil"/>
              <w:left w:w="100" w:type="nil"/>
              <w:bottom w:w="100" w:type="nil"/>
              <w:right w:w="100" w:type="nil"/>
            </w:tcMar>
          </w:tcPr>
          <w:p w14:paraId="2656CA2F" w14:textId="77777777" w:rsidR="00A32CA7" w:rsidRDefault="00A32CA7" w:rsidP="00A32CA7">
            <w:pPr>
              <w:numPr>
                <w:ilvl w:val="0"/>
                <w:numId w:val="12"/>
              </w:numPr>
              <w:autoSpaceDE w:val="0"/>
              <w:autoSpaceDN w:val="0"/>
              <w:adjustRightInd w:val="0"/>
              <w:spacing w:line="480" w:lineRule="auto"/>
              <w:ind w:right="-720" w:hanging="739"/>
              <w:rPr>
                <w:color w:val="5D6770"/>
                <w:sz w:val="20"/>
                <w:szCs w:val="20"/>
                <w:lang w:val="en-US"/>
              </w:rPr>
            </w:pPr>
            <w:r>
              <w:rPr>
                <w:color w:val="5D6770"/>
                <w:sz w:val="20"/>
                <w:szCs w:val="20"/>
                <w:lang w:val="en-US"/>
              </w:rPr>
              <w:t>●</w:t>
            </w:r>
            <w:r>
              <w:rPr>
                <w:color w:val="5D6770"/>
                <w:sz w:val="20"/>
                <w:szCs w:val="20"/>
                <w:lang w:val="en-US"/>
              </w:rPr>
              <w:tab/>
              <w:t xml:space="preserve">Design includes meaningful, </w:t>
            </w:r>
            <w:proofErr w:type="gramStart"/>
            <w:r>
              <w:rPr>
                <w:color w:val="5D6770"/>
                <w:sz w:val="20"/>
                <w:szCs w:val="20"/>
                <w:lang w:val="en-US"/>
              </w:rPr>
              <w:t>substantive  interactive</w:t>
            </w:r>
            <w:proofErr w:type="gramEnd"/>
            <w:r>
              <w:rPr>
                <w:color w:val="5D6770"/>
                <w:sz w:val="20"/>
                <w:szCs w:val="20"/>
                <w:lang w:val="en-US"/>
              </w:rPr>
              <w:t xml:space="preserve"> objects, players, and sprites.  </w:t>
            </w:r>
          </w:p>
          <w:p w14:paraId="6A973B26" w14:textId="77777777" w:rsidR="00A32CA7" w:rsidRDefault="00A32CA7" w:rsidP="00A32CA7">
            <w:pPr>
              <w:numPr>
                <w:ilvl w:val="0"/>
                <w:numId w:val="12"/>
              </w:numPr>
              <w:autoSpaceDE w:val="0"/>
              <w:autoSpaceDN w:val="0"/>
              <w:adjustRightInd w:val="0"/>
              <w:spacing w:line="480" w:lineRule="auto"/>
              <w:ind w:right="-720" w:hanging="739"/>
              <w:rPr>
                <w:color w:val="5D6770"/>
                <w:sz w:val="20"/>
                <w:szCs w:val="20"/>
                <w:lang w:val="en-US"/>
              </w:rPr>
            </w:pPr>
            <w:r>
              <w:rPr>
                <w:color w:val="5D6770"/>
                <w:sz w:val="20"/>
                <w:szCs w:val="20"/>
                <w:lang w:val="en-US"/>
              </w:rPr>
              <w:t>●</w:t>
            </w:r>
            <w:r>
              <w:rPr>
                <w:color w:val="5D6770"/>
                <w:sz w:val="20"/>
                <w:szCs w:val="20"/>
                <w:lang w:val="en-US"/>
              </w:rPr>
              <w:tab/>
              <w:t xml:space="preserve">Design describes how all objects should relate to each other </w:t>
            </w:r>
          </w:p>
          <w:p w14:paraId="46C504FC" w14:textId="77777777" w:rsidR="00A32CA7" w:rsidRDefault="00A32CA7">
            <w:pPr>
              <w:autoSpaceDE w:val="0"/>
              <w:autoSpaceDN w:val="0"/>
              <w:adjustRightInd w:val="0"/>
              <w:spacing w:line="480" w:lineRule="auto"/>
              <w:ind w:right="-720"/>
              <w:rPr>
                <w:rFonts w:ascii="Helvetica" w:hAnsi="Helvetica" w:cs="Helvetica"/>
                <w:color w:val="5D6770"/>
                <w:sz w:val="20"/>
                <w:szCs w:val="20"/>
                <w:lang w:val="en-US"/>
              </w:rPr>
            </w:pPr>
          </w:p>
        </w:tc>
        <w:tc>
          <w:tcPr>
            <w:tcW w:w="1834" w:type="dxa"/>
            <w:tcBorders>
              <w:top w:val="single" w:sz="8" w:space="0" w:color="5D6770"/>
              <w:left w:val="single" w:sz="8" w:space="0" w:color="5D6770"/>
              <w:bottom w:val="single" w:sz="8" w:space="0" w:color="5D6770"/>
            </w:tcBorders>
            <w:tcMar>
              <w:top w:w="100" w:type="nil"/>
              <w:left w:w="100" w:type="nil"/>
              <w:bottom w:w="100" w:type="nil"/>
              <w:right w:w="100" w:type="nil"/>
            </w:tcMar>
          </w:tcPr>
          <w:p w14:paraId="0F5D0BC5" w14:textId="77777777" w:rsidR="00A32CA7" w:rsidRDefault="00A32CA7">
            <w:pPr>
              <w:autoSpaceDE w:val="0"/>
              <w:autoSpaceDN w:val="0"/>
              <w:adjustRightInd w:val="0"/>
              <w:spacing w:line="480" w:lineRule="auto"/>
              <w:ind w:right="-720"/>
              <w:rPr>
                <w:rFonts w:ascii="Helvetica" w:hAnsi="Helvetica" w:cs="Helvetica"/>
                <w:color w:val="5D6770"/>
                <w:sz w:val="20"/>
                <w:szCs w:val="20"/>
                <w:lang w:val="en-US"/>
              </w:rPr>
            </w:pPr>
          </w:p>
        </w:tc>
      </w:tr>
      <w:tr w:rsidR="00A32CA7" w14:paraId="711A2D08" w14:textId="77777777">
        <w:tblPrEx>
          <w:tblBorders>
            <w:top w:val="none" w:sz="0" w:space="0" w:color="auto"/>
          </w:tblBorders>
          <w:tblCellMar>
            <w:top w:w="0" w:type="dxa"/>
            <w:bottom w:w="0" w:type="dxa"/>
          </w:tblCellMar>
        </w:tblPrEx>
        <w:tc>
          <w:tcPr>
            <w:tcW w:w="1990" w:type="dxa"/>
            <w:gridSpan w:val="3"/>
            <w:tcBorders>
              <w:top w:val="single" w:sz="8" w:space="0" w:color="5D6770"/>
              <w:bottom w:val="single" w:sz="8" w:space="0" w:color="5D6770"/>
              <w:right w:val="single" w:sz="8" w:space="0" w:color="5D6770"/>
            </w:tcBorders>
            <w:tcMar>
              <w:top w:w="100" w:type="nil"/>
              <w:left w:w="100" w:type="nil"/>
              <w:bottom w:w="100" w:type="nil"/>
              <w:right w:w="100" w:type="nil"/>
            </w:tcMar>
          </w:tcPr>
          <w:p w14:paraId="34F944CE"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Overlay or status feedback</w:t>
            </w:r>
          </w:p>
          <w:p w14:paraId="59D16B7A"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 xml:space="preserve">(2 points) </w:t>
            </w:r>
          </w:p>
        </w:tc>
        <w:tc>
          <w:tcPr>
            <w:tcW w:w="6925" w:type="dxa"/>
            <w:tcBorders>
              <w:top w:val="single" w:sz="8" w:space="0" w:color="5D6770"/>
              <w:left w:val="single" w:sz="8" w:space="0" w:color="5D6770"/>
              <w:bottom w:val="single" w:sz="8" w:space="0" w:color="5D6770"/>
              <w:right w:val="single" w:sz="8" w:space="0" w:color="5D6770"/>
            </w:tcBorders>
            <w:tcMar>
              <w:top w:w="100" w:type="nil"/>
              <w:left w:w="100" w:type="nil"/>
              <w:bottom w:w="100" w:type="nil"/>
              <w:right w:w="100" w:type="nil"/>
            </w:tcMar>
          </w:tcPr>
          <w:p w14:paraId="5214FC97" w14:textId="77777777" w:rsidR="00A32CA7" w:rsidRDefault="00A32CA7" w:rsidP="00A32CA7">
            <w:pPr>
              <w:numPr>
                <w:ilvl w:val="0"/>
                <w:numId w:val="13"/>
              </w:numPr>
              <w:autoSpaceDE w:val="0"/>
              <w:autoSpaceDN w:val="0"/>
              <w:adjustRightInd w:val="0"/>
              <w:spacing w:line="480" w:lineRule="auto"/>
              <w:ind w:right="-720" w:hanging="739"/>
              <w:rPr>
                <w:color w:val="5D6770"/>
                <w:sz w:val="20"/>
                <w:szCs w:val="20"/>
                <w:lang w:val="en-US"/>
              </w:rPr>
            </w:pPr>
            <w:r>
              <w:rPr>
                <w:color w:val="5D6770"/>
                <w:sz w:val="20"/>
                <w:szCs w:val="20"/>
                <w:lang w:val="en-US"/>
              </w:rPr>
              <w:t>●</w:t>
            </w:r>
            <w:r>
              <w:rPr>
                <w:color w:val="5D6770"/>
                <w:sz w:val="20"/>
                <w:szCs w:val="20"/>
                <w:lang w:val="en-US"/>
              </w:rPr>
              <w:tab/>
              <w:t>Design describes what game information is communicated to the user</w:t>
            </w:r>
          </w:p>
          <w:p w14:paraId="0A2AFB75" w14:textId="77777777" w:rsidR="00A32CA7" w:rsidRDefault="00A32CA7" w:rsidP="00A32CA7">
            <w:pPr>
              <w:numPr>
                <w:ilvl w:val="0"/>
                <w:numId w:val="13"/>
              </w:numPr>
              <w:autoSpaceDE w:val="0"/>
              <w:autoSpaceDN w:val="0"/>
              <w:adjustRightInd w:val="0"/>
              <w:spacing w:line="480" w:lineRule="auto"/>
              <w:ind w:right="-720" w:hanging="739"/>
              <w:rPr>
                <w:color w:val="5D6770"/>
                <w:sz w:val="20"/>
                <w:szCs w:val="20"/>
                <w:lang w:val="en-US"/>
              </w:rPr>
            </w:pPr>
            <w:r>
              <w:rPr>
                <w:color w:val="5D6770"/>
                <w:sz w:val="20"/>
                <w:szCs w:val="20"/>
                <w:lang w:val="en-US"/>
              </w:rPr>
              <w:t>●</w:t>
            </w:r>
            <w:r>
              <w:rPr>
                <w:color w:val="5D6770"/>
                <w:sz w:val="20"/>
                <w:szCs w:val="20"/>
                <w:lang w:val="en-US"/>
              </w:rPr>
              <w:tab/>
              <w:t>Design explains how mentioned game information is communicated</w:t>
            </w:r>
          </w:p>
        </w:tc>
        <w:tc>
          <w:tcPr>
            <w:tcW w:w="1834" w:type="dxa"/>
            <w:tcBorders>
              <w:top w:val="single" w:sz="8" w:space="0" w:color="5D6770"/>
              <w:left w:val="single" w:sz="8" w:space="0" w:color="5D6770"/>
              <w:bottom w:val="single" w:sz="8" w:space="0" w:color="5D6770"/>
            </w:tcBorders>
            <w:tcMar>
              <w:top w:w="100" w:type="nil"/>
              <w:left w:w="100" w:type="nil"/>
              <w:bottom w:w="100" w:type="nil"/>
              <w:right w:w="100" w:type="nil"/>
            </w:tcMar>
          </w:tcPr>
          <w:p w14:paraId="2DFD7FBC" w14:textId="77777777" w:rsidR="00A32CA7" w:rsidRDefault="00A32CA7">
            <w:pPr>
              <w:autoSpaceDE w:val="0"/>
              <w:autoSpaceDN w:val="0"/>
              <w:adjustRightInd w:val="0"/>
              <w:spacing w:line="480" w:lineRule="auto"/>
              <w:ind w:right="-720"/>
              <w:rPr>
                <w:rFonts w:ascii="Helvetica" w:hAnsi="Helvetica" w:cs="Helvetica"/>
                <w:color w:val="5D6770"/>
                <w:sz w:val="20"/>
                <w:szCs w:val="20"/>
                <w:lang w:val="en-US"/>
              </w:rPr>
            </w:pPr>
          </w:p>
        </w:tc>
      </w:tr>
      <w:tr w:rsidR="00A32CA7" w14:paraId="5CF1F5F2" w14:textId="77777777">
        <w:tblPrEx>
          <w:tblBorders>
            <w:top w:val="none" w:sz="0" w:space="0" w:color="auto"/>
          </w:tblBorders>
          <w:tblCellMar>
            <w:top w:w="0" w:type="dxa"/>
            <w:bottom w:w="0" w:type="dxa"/>
          </w:tblCellMar>
        </w:tblPrEx>
        <w:tc>
          <w:tcPr>
            <w:tcW w:w="1990" w:type="dxa"/>
            <w:gridSpan w:val="3"/>
            <w:tcBorders>
              <w:top w:val="single" w:sz="8" w:space="0" w:color="5D6770"/>
              <w:bottom w:val="single" w:sz="8" w:space="0" w:color="5D6770"/>
              <w:right w:val="single" w:sz="8" w:space="0" w:color="5D6770"/>
            </w:tcBorders>
            <w:tcMar>
              <w:top w:w="100" w:type="nil"/>
              <w:left w:w="100" w:type="nil"/>
              <w:bottom w:w="100" w:type="nil"/>
              <w:right w:w="100" w:type="nil"/>
            </w:tcMar>
          </w:tcPr>
          <w:p w14:paraId="143E6EAA"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 xml:space="preserve">Experimental Feature </w:t>
            </w:r>
          </w:p>
          <w:p w14:paraId="3A2832D2" w14:textId="77777777" w:rsidR="00A32CA7" w:rsidRDefault="00A32CA7">
            <w:pPr>
              <w:autoSpaceDE w:val="0"/>
              <w:autoSpaceDN w:val="0"/>
              <w:adjustRightInd w:val="0"/>
              <w:spacing w:line="480" w:lineRule="auto"/>
              <w:ind w:right="-720"/>
              <w:rPr>
                <w:rFonts w:ascii="Helvetica" w:hAnsi="Helvetica" w:cs="Helvetica"/>
                <w:lang w:val="en-US"/>
              </w:rPr>
            </w:pPr>
            <w:r>
              <w:rPr>
                <w:b/>
                <w:bCs/>
                <w:color w:val="5D6770"/>
                <w:sz w:val="20"/>
                <w:szCs w:val="20"/>
                <w:lang w:val="en-US"/>
              </w:rPr>
              <w:t xml:space="preserve">(2 points) </w:t>
            </w:r>
          </w:p>
        </w:tc>
        <w:tc>
          <w:tcPr>
            <w:tcW w:w="6925" w:type="dxa"/>
            <w:tcBorders>
              <w:top w:val="single" w:sz="8" w:space="0" w:color="5D6770"/>
              <w:left w:val="single" w:sz="8" w:space="0" w:color="5D6770"/>
              <w:bottom w:val="single" w:sz="8" w:space="0" w:color="5D6770"/>
              <w:right w:val="single" w:sz="8" w:space="0" w:color="5D6770"/>
            </w:tcBorders>
            <w:tcMar>
              <w:top w:w="100" w:type="nil"/>
              <w:left w:w="100" w:type="nil"/>
              <w:bottom w:w="100" w:type="nil"/>
              <w:right w:w="100" w:type="nil"/>
            </w:tcMar>
          </w:tcPr>
          <w:p w14:paraId="33326B92" w14:textId="77777777" w:rsidR="00A32CA7" w:rsidRDefault="00A32CA7" w:rsidP="00A32CA7">
            <w:pPr>
              <w:numPr>
                <w:ilvl w:val="0"/>
                <w:numId w:val="14"/>
              </w:numPr>
              <w:autoSpaceDE w:val="0"/>
              <w:autoSpaceDN w:val="0"/>
              <w:adjustRightInd w:val="0"/>
              <w:spacing w:line="480" w:lineRule="auto"/>
              <w:ind w:right="-720"/>
              <w:rPr>
                <w:color w:val="5D6770"/>
                <w:sz w:val="20"/>
                <w:szCs w:val="20"/>
                <w:lang w:val="en-US"/>
              </w:rPr>
            </w:pPr>
            <w:r>
              <w:rPr>
                <w:color w:val="5D6770"/>
                <w:sz w:val="20"/>
                <w:szCs w:val="20"/>
                <w:lang w:val="en-US"/>
              </w:rPr>
              <w:t>●</w:t>
            </w:r>
            <w:r>
              <w:rPr>
                <w:color w:val="5D6770"/>
                <w:sz w:val="20"/>
                <w:szCs w:val="20"/>
                <w:lang w:val="en-US"/>
              </w:rPr>
              <w:tab/>
              <w:t>Includes at least one meaningful additional feature</w:t>
            </w:r>
          </w:p>
        </w:tc>
        <w:tc>
          <w:tcPr>
            <w:tcW w:w="1834" w:type="dxa"/>
            <w:tcBorders>
              <w:top w:val="single" w:sz="8" w:space="0" w:color="5D6770"/>
              <w:left w:val="single" w:sz="8" w:space="0" w:color="5D6770"/>
              <w:bottom w:val="single" w:sz="8" w:space="0" w:color="5D6770"/>
            </w:tcBorders>
            <w:tcMar>
              <w:top w:w="100" w:type="nil"/>
              <w:left w:w="100" w:type="nil"/>
              <w:bottom w:w="100" w:type="nil"/>
              <w:right w:w="100" w:type="nil"/>
            </w:tcMar>
          </w:tcPr>
          <w:p w14:paraId="30558C3E" w14:textId="77777777" w:rsidR="00A32CA7" w:rsidRDefault="00A32CA7">
            <w:pPr>
              <w:autoSpaceDE w:val="0"/>
              <w:autoSpaceDN w:val="0"/>
              <w:adjustRightInd w:val="0"/>
              <w:spacing w:line="480" w:lineRule="auto"/>
              <w:ind w:right="-720"/>
              <w:rPr>
                <w:rFonts w:ascii="Helvetica" w:hAnsi="Helvetica" w:cs="Helvetica"/>
                <w:color w:val="5D6770"/>
                <w:sz w:val="20"/>
                <w:szCs w:val="20"/>
                <w:lang w:val="en-US"/>
              </w:rPr>
            </w:pPr>
          </w:p>
        </w:tc>
      </w:tr>
      <w:tr w:rsidR="00A32CA7" w14:paraId="2E5A431C" w14:textId="77777777">
        <w:tblPrEx>
          <w:tblBorders>
            <w:top w:val="none" w:sz="0" w:space="0" w:color="auto"/>
            <w:bottom w:val="single" w:sz="8" w:space="0" w:color="5D6770"/>
          </w:tblBorders>
          <w:tblCellMar>
            <w:top w:w="0" w:type="dxa"/>
            <w:bottom w:w="0" w:type="dxa"/>
          </w:tblCellMar>
        </w:tblPrEx>
        <w:tc>
          <w:tcPr>
            <w:tcW w:w="1990" w:type="dxa"/>
            <w:gridSpan w:val="3"/>
            <w:tcBorders>
              <w:top w:val="single" w:sz="8" w:space="0" w:color="5D6770"/>
              <w:bottom w:val="single" w:sz="8" w:space="0" w:color="5D6770"/>
              <w:right w:val="single" w:sz="8" w:space="0" w:color="5D6770"/>
            </w:tcBorders>
            <w:tcMar>
              <w:top w:w="100" w:type="nil"/>
              <w:left w:w="100" w:type="nil"/>
              <w:bottom w:w="100" w:type="nil"/>
              <w:right w:w="100" w:type="nil"/>
            </w:tcMar>
          </w:tcPr>
          <w:p w14:paraId="4975336F"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lastRenderedPageBreak/>
              <w:t xml:space="preserve">Did </w:t>
            </w:r>
            <w:proofErr w:type="gramStart"/>
            <w:r>
              <w:rPr>
                <w:b/>
                <w:bCs/>
                <w:color w:val="5D6770"/>
                <w:sz w:val="20"/>
                <w:szCs w:val="20"/>
                <w:lang w:val="en-US"/>
              </w:rPr>
              <w:t>you</w:t>
            </w:r>
            <w:proofErr w:type="gramEnd"/>
            <w:r>
              <w:rPr>
                <w:b/>
                <w:bCs/>
                <w:color w:val="5D6770"/>
                <w:sz w:val="20"/>
                <w:szCs w:val="20"/>
                <w:lang w:val="en-US"/>
              </w:rPr>
              <w:t xml:space="preserve"> half-ass it?</w:t>
            </w:r>
          </w:p>
          <w:p w14:paraId="30430018" w14:textId="77777777" w:rsidR="00A32CA7" w:rsidRDefault="00A32CA7">
            <w:pPr>
              <w:autoSpaceDE w:val="0"/>
              <w:autoSpaceDN w:val="0"/>
              <w:adjustRightInd w:val="0"/>
              <w:spacing w:line="480" w:lineRule="auto"/>
              <w:ind w:right="-720"/>
              <w:rPr>
                <w:b/>
                <w:bCs/>
                <w:color w:val="5D6770"/>
                <w:sz w:val="20"/>
                <w:szCs w:val="20"/>
                <w:lang w:val="en-US"/>
              </w:rPr>
            </w:pPr>
            <w:r>
              <w:rPr>
                <w:b/>
                <w:bCs/>
                <w:color w:val="5D6770"/>
                <w:sz w:val="20"/>
                <w:szCs w:val="20"/>
                <w:lang w:val="en-US"/>
              </w:rPr>
              <w:t xml:space="preserve">(9 points) </w:t>
            </w:r>
          </w:p>
        </w:tc>
        <w:tc>
          <w:tcPr>
            <w:tcW w:w="6925" w:type="dxa"/>
            <w:tcBorders>
              <w:top w:val="single" w:sz="8" w:space="0" w:color="5D6770"/>
              <w:left w:val="single" w:sz="8" w:space="0" w:color="5D6770"/>
              <w:bottom w:val="single" w:sz="8" w:space="0" w:color="5D6770"/>
              <w:right w:val="single" w:sz="8" w:space="0" w:color="5D6770"/>
            </w:tcBorders>
            <w:tcMar>
              <w:top w:w="100" w:type="nil"/>
              <w:left w:w="100" w:type="nil"/>
              <w:bottom w:w="100" w:type="nil"/>
              <w:right w:w="100" w:type="nil"/>
            </w:tcMar>
          </w:tcPr>
          <w:p w14:paraId="1567593C" w14:textId="77777777" w:rsidR="00A32CA7" w:rsidRDefault="00A32CA7" w:rsidP="00A32CA7">
            <w:pPr>
              <w:numPr>
                <w:ilvl w:val="0"/>
                <w:numId w:val="15"/>
              </w:numPr>
              <w:autoSpaceDE w:val="0"/>
              <w:autoSpaceDN w:val="0"/>
              <w:adjustRightInd w:val="0"/>
              <w:spacing w:line="480" w:lineRule="auto"/>
              <w:ind w:left="70" w:right="-720" w:firstLine="0"/>
              <w:rPr>
                <w:color w:val="5D6770"/>
                <w:sz w:val="20"/>
                <w:szCs w:val="20"/>
                <w:lang w:val="en-US"/>
              </w:rPr>
            </w:pPr>
            <w:r>
              <w:rPr>
                <w:color w:val="5D6770"/>
                <w:sz w:val="20"/>
                <w:szCs w:val="20"/>
                <w:lang w:val="en-US"/>
              </w:rPr>
              <w:t>●</w:t>
            </w:r>
            <w:r>
              <w:rPr>
                <w:color w:val="5D6770"/>
                <w:sz w:val="20"/>
                <w:szCs w:val="20"/>
                <w:lang w:val="en-US"/>
              </w:rPr>
              <w:tab/>
              <w:t>Overall the design is something which can be pulled out of one’s butt in 10-20 minutes instead of showing the work of 3-4 class periods</w:t>
            </w:r>
          </w:p>
        </w:tc>
        <w:tc>
          <w:tcPr>
            <w:tcW w:w="1834" w:type="dxa"/>
            <w:tcBorders>
              <w:top w:val="single" w:sz="8" w:space="0" w:color="5D6770"/>
              <w:left w:val="single" w:sz="8" w:space="0" w:color="5D6770"/>
              <w:bottom w:val="single" w:sz="8" w:space="0" w:color="5D6770"/>
            </w:tcBorders>
            <w:tcMar>
              <w:top w:w="100" w:type="nil"/>
              <w:left w:w="100" w:type="nil"/>
              <w:bottom w:w="100" w:type="nil"/>
              <w:right w:w="100" w:type="nil"/>
            </w:tcMar>
          </w:tcPr>
          <w:p w14:paraId="38D71555" w14:textId="77777777" w:rsidR="00A32CA7" w:rsidRDefault="00A32CA7">
            <w:pPr>
              <w:autoSpaceDE w:val="0"/>
              <w:autoSpaceDN w:val="0"/>
              <w:adjustRightInd w:val="0"/>
              <w:spacing w:line="480" w:lineRule="auto"/>
              <w:ind w:right="-720"/>
              <w:rPr>
                <w:rFonts w:ascii="Helvetica" w:hAnsi="Helvetica" w:cs="Helvetica"/>
                <w:color w:val="5D6770"/>
                <w:sz w:val="20"/>
                <w:szCs w:val="20"/>
                <w:lang w:val="en-US"/>
              </w:rPr>
            </w:pPr>
          </w:p>
        </w:tc>
      </w:tr>
    </w:tbl>
    <w:p w14:paraId="57CD4BDB" w14:textId="77777777" w:rsidR="00A32CA7" w:rsidRDefault="00A32CA7" w:rsidP="00A32CA7">
      <w:pPr>
        <w:autoSpaceDE w:val="0"/>
        <w:autoSpaceDN w:val="0"/>
        <w:adjustRightInd w:val="0"/>
        <w:spacing w:line="480" w:lineRule="auto"/>
        <w:ind w:right="-720"/>
        <w:rPr>
          <w:rFonts w:ascii="Helvetica" w:hAnsi="Helvetica" w:cs="Helvetica"/>
          <w:lang w:val="en-US"/>
        </w:rPr>
      </w:pPr>
    </w:p>
    <w:p w14:paraId="4B328BD0" w14:textId="77777777" w:rsidR="00CB130E" w:rsidRPr="00A32CA7" w:rsidRDefault="00CB130E" w:rsidP="00A32CA7"/>
    <w:sectPr w:rsidR="00CB130E" w:rsidRPr="00A32CA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340C8" w14:textId="77777777" w:rsidR="00A02674" w:rsidRDefault="00A02674">
      <w:pPr>
        <w:spacing w:line="240" w:lineRule="auto"/>
      </w:pPr>
      <w:r>
        <w:separator/>
      </w:r>
    </w:p>
  </w:endnote>
  <w:endnote w:type="continuationSeparator" w:id="0">
    <w:p w14:paraId="30612DD7" w14:textId="77777777" w:rsidR="00A02674" w:rsidRDefault="00A02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0D10C" w14:textId="77777777" w:rsidR="00A02674" w:rsidRDefault="00A02674">
      <w:pPr>
        <w:spacing w:line="240" w:lineRule="auto"/>
      </w:pPr>
      <w:r>
        <w:separator/>
      </w:r>
    </w:p>
  </w:footnote>
  <w:footnote w:type="continuationSeparator" w:id="0">
    <w:p w14:paraId="6B6D1645" w14:textId="77777777" w:rsidR="00A02674" w:rsidRDefault="00A02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2782F" w14:textId="77777777" w:rsidR="00CB130E" w:rsidRDefault="00EA6391">
    <w:r>
      <w:rPr>
        <w:b/>
        <w:color w:val="5D6770"/>
        <w:sz w:val="20"/>
        <w:szCs w:val="20"/>
      </w:rPr>
      <w:t xml:space="preserve">Name:_____________________________ </w:t>
    </w:r>
    <w:r>
      <w:rPr>
        <w:b/>
        <w:color w:val="5D6770"/>
        <w:sz w:val="20"/>
        <w:szCs w:val="20"/>
      </w:rPr>
      <w:tab/>
    </w:r>
    <w:r>
      <w:rPr>
        <w:b/>
        <w:color w:val="5D6770"/>
        <w:sz w:val="20"/>
        <w:szCs w:val="20"/>
      </w:rPr>
      <w:tab/>
    </w:r>
    <w:r>
      <w:rPr>
        <w:b/>
        <w:color w:val="5D6770"/>
        <w:sz w:val="20"/>
        <w:szCs w:val="20"/>
      </w:rPr>
      <w:tab/>
    </w:r>
    <w:r>
      <w:rPr>
        <w:b/>
        <w:color w:val="5D6770"/>
        <w:sz w:val="20"/>
        <w:szCs w:val="20"/>
      </w:rPr>
      <w:tab/>
    </w:r>
    <w:r>
      <w:rPr>
        <w:b/>
        <w:color w:val="5D6770"/>
        <w:sz w:val="20"/>
        <w:szCs w:val="20"/>
      </w:rPr>
      <w:tab/>
      <w:t xml:space="preserve"> </w:t>
    </w:r>
    <w:r>
      <w:rPr>
        <w:b/>
        <w:color w:val="5D6770"/>
        <w:sz w:val="20"/>
        <w:szCs w:val="20"/>
      </w:rPr>
      <w:tab/>
      <w:t>Unit 2 Day 0</w:t>
    </w:r>
    <w:r>
      <w:rPr>
        <w:color w:val="5D677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166CF1"/>
    <w:multiLevelType w:val="multilevel"/>
    <w:tmpl w:val="44A00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EC74C3"/>
    <w:multiLevelType w:val="multilevel"/>
    <w:tmpl w:val="551C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C09F6"/>
    <w:multiLevelType w:val="multilevel"/>
    <w:tmpl w:val="B42A5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6C5449"/>
    <w:multiLevelType w:val="multilevel"/>
    <w:tmpl w:val="98F2F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C81F54"/>
    <w:multiLevelType w:val="multilevel"/>
    <w:tmpl w:val="21CCE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396B9E"/>
    <w:multiLevelType w:val="multilevel"/>
    <w:tmpl w:val="A808C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332A99"/>
    <w:multiLevelType w:val="multilevel"/>
    <w:tmpl w:val="CB3EB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1"/>
  </w:num>
  <w:num w:numId="3">
    <w:abstractNumId w:val="12"/>
  </w:num>
  <w:num w:numId="4">
    <w:abstractNumId w:val="13"/>
  </w:num>
  <w:num w:numId="5">
    <w:abstractNumId w:val="10"/>
  </w:num>
  <w:num w:numId="6">
    <w:abstractNumId w:val="14"/>
  </w:num>
  <w:num w:numId="7">
    <w:abstractNumId w:val="8"/>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30E"/>
    <w:rsid w:val="001724C2"/>
    <w:rsid w:val="002077CB"/>
    <w:rsid w:val="00264522"/>
    <w:rsid w:val="002A4AA6"/>
    <w:rsid w:val="003A1D7A"/>
    <w:rsid w:val="003A74F3"/>
    <w:rsid w:val="00425B71"/>
    <w:rsid w:val="006A7685"/>
    <w:rsid w:val="006B5EA3"/>
    <w:rsid w:val="00814BDE"/>
    <w:rsid w:val="008810DC"/>
    <w:rsid w:val="008F4BA4"/>
    <w:rsid w:val="009567C4"/>
    <w:rsid w:val="00956B4E"/>
    <w:rsid w:val="009A3945"/>
    <w:rsid w:val="009C7451"/>
    <w:rsid w:val="00A02674"/>
    <w:rsid w:val="00A32CA7"/>
    <w:rsid w:val="00B65249"/>
    <w:rsid w:val="00CB130E"/>
    <w:rsid w:val="00CD47BE"/>
    <w:rsid w:val="00D6298E"/>
    <w:rsid w:val="00EA6391"/>
    <w:rsid w:val="00F10DF2"/>
    <w:rsid w:val="00F5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AE000"/>
  <w15:docId w15:val="{42BA0047-3D29-B04C-B45A-E9B1E131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Hoppus</cp:lastModifiedBy>
  <cp:revision>7</cp:revision>
  <dcterms:created xsi:type="dcterms:W3CDTF">2019-10-08T18:34:00Z</dcterms:created>
  <dcterms:modified xsi:type="dcterms:W3CDTF">2019-10-11T02:29:00Z</dcterms:modified>
</cp:coreProperties>
</file>